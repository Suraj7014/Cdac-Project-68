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CE4" w:rsidRDefault="00005CE4">
      <w:pPr>
        <w:jc w:val="center"/>
      </w:pPr>
    </w:p>
    <w:p w:rsidR="00005CE4" w:rsidRPr="000E6E7C" w:rsidRDefault="00005CE4">
      <w:pPr>
        <w:jc w:val="center"/>
        <w:rPr>
          <w:rFonts w:ascii="Segoe UI" w:hAnsi="Segoe UI" w:cs="Segoe UI"/>
          <w:sz w:val="28"/>
          <w:szCs w:val="28"/>
        </w:rPr>
      </w:pPr>
    </w:p>
    <w:p w:rsidR="00005CE4" w:rsidRDefault="00005CE4">
      <w:pPr>
        <w:jc w:val="center"/>
      </w:pPr>
    </w:p>
    <w:p w:rsidR="00005CE4" w:rsidRDefault="00005CE4">
      <w:pPr>
        <w:jc w:val="center"/>
      </w:pPr>
    </w:p>
    <w:p w:rsidR="00005CE4" w:rsidRDefault="005A1470">
      <w:pPr>
        <w:autoSpaceDE w:val="0"/>
        <w:spacing w:before="100" w:after="100"/>
        <w:jc w:val="center"/>
        <w:rPr>
          <w:rFonts w:ascii="Arial" w:hAnsi="Arial"/>
          <w:b/>
          <w:bCs/>
          <w:sz w:val="52"/>
          <w:szCs w:val="52"/>
        </w:rPr>
      </w:pPr>
      <w:r>
        <w:rPr>
          <w:rFonts w:ascii="Arial" w:hAnsi="Arial"/>
          <w:b/>
          <w:bCs/>
          <w:sz w:val="52"/>
          <w:szCs w:val="52"/>
        </w:rPr>
        <w:t>e-</w:t>
      </w:r>
      <w:r w:rsidR="009774AF">
        <w:rPr>
          <w:rFonts w:ascii="Arial" w:hAnsi="Arial"/>
          <w:b/>
          <w:bCs/>
          <w:sz w:val="52"/>
          <w:szCs w:val="52"/>
        </w:rPr>
        <w:t>AgriMart</w:t>
      </w:r>
    </w:p>
    <w:p w:rsidR="000E6E7C" w:rsidRDefault="000E6E7C">
      <w:pPr>
        <w:autoSpaceDE w:val="0"/>
        <w:spacing w:before="100" w:after="100"/>
        <w:jc w:val="center"/>
        <w:rPr>
          <w:rFonts w:ascii="Arial" w:hAnsi="Arial"/>
          <w:b/>
          <w:bCs/>
          <w:sz w:val="52"/>
          <w:szCs w:val="52"/>
        </w:rPr>
      </w:pPr>
    </w:p>
    <w:p w:rsidR="000E6E7C" w:rsidRDefault="000E6E7C">
      <w:pPr>
        <w:autoSpaceDE w:val="0"/>
        <w:spacing w:before="100" w:after="100"/>
        <w:jc w:val="center"/>
        <w:rPr>
          <w:rFonts w:ascii="Segoe UI" w:hAnsi="Segoe UI" w:cs="Segoe UI"/>
          <w:b/>
          <w:bCs/>
          <w:sz w:val="28"/>
          <w:szCs w:val="28"/>
        </w:rPr>
      </w:pPr>
      <w:r w:rsidRPr="000E6E7C">
        <w:rPr>
          <w:rFonts w:ascii="Segoe UI" w:hAnsi="Segoe UI" w:cs="Segoe UI"/>
          <w:b/>
          <w:bCs/>
          <w:sz w:val="28"/>
          <w:szCs w:val="28"/>
        </w:rPr>
        <w:t>Business Requirement Specification</w:t>
      </w:r>
    </w:p>
    <w:p w:rsidR="00005CE4" w:rsidRPr="000E6E7C" w:rsidRDefault="00005CE4">
      <w:pPr>
        <w:autoSpaceDE w:val="0"/>
        <w:spacing w:before="100" w:after="100"/>
        <w:jc w:val="center"/>
        <w:rPr>
          <w:rFonts w:ascii="Segoe UI" w:hAnsi="Segoe UI" w:cs="Segoe UI"/>
          <w:b/>
          <w:bCs/>
          <w:sz w:val="28"/>
          <w:szCs w:val="28"/>
        </w:rPr>
      </w:pPr>
    </w:p>
    <w:p w:rsidR="00005CE4" w:rsidRDefault="00005CE4">
      <w:pPr>
        <w:pStyle w:val="ContentsHeading"/>
        <w:pageBreakBefore/>
        <w:sectPr w:rsidR="00005CE4">
          <w:pgSz w:w="12240" w:h="15840"/>
          <w:pgMar w:top="1134" w:right="1134" w:bottom="1134" w:left="1134" w:header="720" w:footer="720" w:gutter="0"/>
          <w:cols w:space="720"/>
          <w:formProt w:val="0"/>
        </w:sectPr>
      </w:pPr>
      <w:r>
        <w:lastRenderedPageBreak/>
        <w:t>Table of Contents</w:t>
      </w:r>
    </w:p>
    <w:p w:rsidR="00005CE4" w:rsidRDefault="009E21B3">
      <w:pPr>
        <w:pStyle w:val="TOC1"/>
      </w:pPr>
      <w:r>
        <w:lastRenderedPageBreak/>
        <w:fldChar w:fldCharType="begin"/>
      </w:r>
      <w:r w:rsidR="00005CE4">
        <w:instrText xml:space="preserve"> TOC \f \o "1-9" \o "1-9" </w:instrText>
      </w:r>
      <w:r>
        <w:fldChar w:fldCharType="separate"/>
      </w:r>
      <w:r w:rsidR="00005CE4">
        <w:t>1. Introduction</w:t>
      </w:r>
      <w:r w:rsidR="00005CE4">
        <w:tab/>
        <w:t>3</w:t>
      </w:r>
    </w:p>
    <w:p w:rsidR="00005CE4" w:rsidRDefault="00005CE4">
      <w:pPr>
        <w:pStyle w:val="TOC1"/>
      </w:pPr>
      <w:r>
        <w:t>2. Business Requirements Overview</w:t>
      </w:r>
      <w:r>
        <w:tab/>
        <w:t>4</w:t>
      </w:r>
    </w:p>
    <w:p w:rsidR="00005CE4" w:rsidRDefault="00005CE4">
      <w:pPr>
        <w:pStyle w:val="TOC1"/>
      </w:pPr>
      <w:r>
        <w:t>3. Functional Requirements Overview</w:t>
      </w:r>
      <w:r>
        <w:tab/>
        <w:t>4</w:t>
      </w:r>
    </w:p>
    <w:p w:rsidR="00005CE4" w:rsidRDefault="00005CE4">
      <w:pPr>
        <w:pStyle w:val="TOC1"/>
        <w:sectPr w:rsidR="00005CE4">
          <w:type w:val="continuous"/>
          <w:pgSz w:w="12240" w:h="15840"/>
          <w:pgMar w:top="1134" w:right="1134" w:bottom="1134" w:left="1134" w:header="720" w:footer="720" w:gutter="0"/>
          <w:cols w:space="720"/>
        </w:sectPr>
      </w:pPr>
      <w:r>
        <w:t xml:space="preserve">4. Non-functional Requirements </w:t>
      </w:r>
      <w:r>
        <w:tab/>
        <w:t>5</w:t>
      </w:r>
      <w:r w:rsidR="009E21B3">
        <w:fldChar w:fldCharType="end"/>
      </w:r>
    </w:p>
    <w:p w:rsidR="00005CE4" w:rsidRDefault="00005CE4">
      <w:pPr>
        <w:autoSpaceDE w:val="0"/>
        <w:spacing w:before="100" w:after="100"/>
        <w:rPr>
          <w:rFonts w:ascii="Segoe UI" w:hAnsi="Segoe UI"/>
          <w:b/>
          <w:bCs/>
          <w:sz w:val="28"/>
          <w:szCs w:val="28"/>
        </w:rPr>
      </w:pPr>
    </w:p>
    <w:p w:rsidR="00005CE4" w:rsidRDefault="00005CE4">
      <w:pPr>
        <w:pStyle w:val="Heading1"/>
        <w:pageBreakBefore/>
      </w:pPr>
      <w:r>
        <w:lastRenderedPageBreak/>
        <w:t>1. Introduction</w:t>
      </w:r>
    </w:p>
    <w:p w:rsidR="00005CE4" w:rsidRPr="0079091F" w:rsidRDefault="00005CE4">
      <w:pPr>
        <w:pStyle w:val="Heading"/>
        <w:numPr>
          <w:ilvl w:val="1"/>
          <w:numId w:val="4"/>
        </w:numPr>
        <w:ind w:left="930"/>
        <w:rPr>
          <w:b/>
          <w:bCs/>
        </w:rPr>
      </w:pPr>
      <w:r w:rsidRPr="0079091F">
        <w:rPr>
          <w:b/>
          <w:bCs/>
        </w:rPr>
        <w:t>Document Purpose</w:t>
      </w:r>
    </w:p>
    <w:p w:rsidR="00005CE4" w:rsidRDefault="00005CE4" w:rsidP="00995BDF">
      <w:pPr>
        <w:pStyle w:val="BodyText"/>
        <w:ind w:firstLine="570"/>
        <w:rPr>
          <w:rFonts w:ascii="Segoe UI" w:hAnsi="Segoe UI"/>
          <w:sz w:val="22"/>
          <w:szCs w:val="22"/>
        </w:rPr>
      </w:pPr>
      <w:r>
        <w:rPr>
          <w:rFonts w:ascii="Segoe UI" w:hAnsi="Segoe UI"/>
          <w:sz w:val="22"/>
          <w:szCs w:val="22"/>
        </w:rPr>
        <w:t xml:space="preserve">This document communicates the business requirements and scope for developing </w:t>
      </w:r>
      <w:r w:rsidR="00AE2EFB">
        <w:rPr>
          <w:rFonts w:ascii="Segoe UI" w:hAnsi="Segoe UI"/>
          <w:sz w:val="22"/>
          <w:szCs w:val="22"/>
        </w:rPr>
        <w:t>E-Agrimart</w:t>
      </w:r>
      <w:r>
        <w:rPr>
          <w:rFonts w:ascii="Segoe UI" w:hAnsi="Segoe UI"/>
          <w:sz w:val="22"/>
          <w:szCs w:val="22"/>
        </w:rPr>
        <w:t xml:space="preserve"> System. The scope of this document is to define the functional and non functional requirements, business rules and other constraints requirements.</w:t>
      </w:r>
    </w:p>
    <w:p w:rsidR="00005CE4" w:rsidRDefault="00005CE4">
      <w:pPr>
        <w:pStyle w:val="BodyText"/>
        <w:ind w:left="930" w:hanging="360"/>
        <w:rPr>
          <w:rFonts w:ascii="Trebuchet MS" w:hAnsi="Trebuchet MS"/>
          <w:sz w:val="21"/>
        </w:rPr>
      </w:pPr>
    </w:p>
    <w:p w:rsidR="00B34969" w:rsidRPr="0079091F" w:rsidRDefault="00005CE4" w:rsidP="00B34969">
      <w:pPr>
        <w:pStyle w:val="Heading"/>
        <w:numPr>
          <w:ilvl w:val="1"/>
          <w:numId w:val="4"/>
        </w:numPr>
        <w:ind w:left="990"/>
        <w:rPr>
          <w:b/>
          <w:bCs/>
        </w:rPr>
      </w:pPr>
      <w:r w:rsidRPr="0079091F">
        <w:rPr>
          <w:b/>
          <w:bCs/>
        </w:rPr>
        <w:t xml:space="preserve"> Project Background</w:t>
      </w:r>
    </w:p>
    <w:p w:rsidR="00344D90" w:rsidRDefault="00B34969" w:rsidP="00344D90">
      <w:pPr>
        <w:widowControl/>
        <w:suppressAutoHyphens w:val="0"/>
        <w:autoSpaceDE w:val="0"/>
        <w:autoSpaceDN w:val="0"/>
        <w:adjustRightInd w:val="0"/>
        <w:ind w:firstLine="709"/>
        <w:jc w:val="both"/>
        <w:rPr>
          <w:rFonts w:ascii="Segoe UI" w:hAnsi="Segoe UI"/>
          <w:sz w:val="22"/>
          <w:szCs w:val="22"/>
        </w:rPr>
      </w:pPr>
      <w:r w:rsidRPr="00B34969">
        <w:rPr>
          <w:rFonts w:ascii="Segoe UI" w:hAnsi="Segoe UI"/>
          <w:sz w:val="22"/>
          <w:szCs w:val="22"/>
        </w:rPr>
        <w:t xml:space="preserve">There </w:t>
      </w:r>
      <w:r w:rsidR="00AE2EFB">
        <w:rPr>
          <w:rFonts w:ascii="Segoe UI" w:hAnsi="Segoe UI"/>
          <w:sz w:val="22"/>
          <w:szCs w:val="22"/>
        </w:rPr>
        <w:t>are very few</w:t>
      </w:r>
      <w:r w:rsidRPr="00B34969">
        <w:rPr>
          <w:rFonts w:ascii="Segoe UI" w:hAnsi="Segoe UI"/>
          <w:sz w:val="22"/>
          <w:szCs w:val="22"/>
        </w:rPr>
        <w:t xml:space="preserve"> computerized </w:t>
      </w:r>
      <w:r w:rsidR="00B520A6" w:rsidRPr="00B34969">
        <w:rPr>
          <w:rFonts w:ascii="Segoe UI" w:hAnsi="Segoe UI"/>
          <w:sz w:val="22"/>
          <w:szCs w:val="22"/>
        </w:rPr>
        <w:t>systems</w:t>
      </w:r>
      <w:r w:rsidRPr="00B34969">
        <w:rPr>
          <w:rFonts w:ascii="Segoe UI" w:hAnsi="Segoe UI"/>
          <w:sz w:val="22"/>
          <w:szCs w:val="22"/>
        </w:rPr>
        <w:t xml:space="preserve"> for the farmer to</w:t>
      </w:r>
      <w:r w:rsidR="00AE2EFB">
        <w:rPr>
          <w:rFonts w:ascii="Segoe UI" w:hAnsi="Segoe UI"/>
          <w:sz w:val="22"/>
          <w:szCs w:val="22"/>
        </w:rPr>
        <w:t>buy agricultural</w:t>
      </w:r>
      <w:r w:rsidRPr="00B34969">
        <w:rPr>
          <w:rFonts w:ascii="Segoe UI" w:hAnsi="Segoe UI"/>
          <w:sz w:val="22"/>
          <w:szCs w:val="22"/>
        </w:rPr>
        <w:t xml:space="preserve"> product</w:t>
      </w:r>
      <w:r w:rsidR="00AE2EFB">
        <w:rPr>
          <w:rFonts w:ascii="Segoe UI" w:hAnsi="Segoe UI"/>
          <w:sz w:val="22"/>
          <w:szCs w:val="22"/>
        </w:rPr>
        <w:t>s</w:t>
      </w:r>
      <w:r w:rsidRPr="00B34969">
        <w:rPr>
          <w:rFonts w:ascii="Segoe UI" w:hAnsi="Segoe UI"/>
          <w:sz w:val="22"/>
          <w:szCs w:val="22"/>
        </w:rPr>
        <w:t>. Currently, the farmer goes to nearestmarket</w:t>
      </w:r>
      <w:r w:rsidR="002A2958">
        <w:rPr>
          <w:rFonts w:ascii="Segoe UI" w:hAnsi="Segoe UI"/>
          <w:sz w:val="22"/>
          <w:szCs w:val="22"/>
        </w:rPr>
        <w:t xml:space="preserve"> to</w:t>
      </w:r>
      <w:r w:rsidR="00AE2EFB">
        <w:rPr>
          <w:rFonts w:ascii="Segoe UI" w:hAnsi="Segoe UI"/>
          <w:sz w:val="22"/>
          <w:szCs w:val="22"/>
        </w:rPr>
        <w:t>buy</w:t>
      </w:r>
      <w:r w:rsidR="002A2958">
        <w:rPr>
          <w:rFonts w:ascii="Segoe UI" w:hAnsi="Segoe UI"/>
          <w:sz w:val="22"/>
          <w:szCs w:val="22"/>
        </w:rPr>
        <w:t xml:space="preserve"> required agricultural related</w:t>
      </w:r>
      <w:r w:rsidRPr="00B34969">
        <w:rPr>
          <w:rFonts w:ascii="Segoe UI" w:hAnsi="Segoe UI"/>
          <w:sz w:val="22"/>
          <w:szCs w:val="22"/>
        </w:rPr>
        <w:t xml:space="preserve"> product </w:t>
      </w:r>
      <w:r w:rsidR="00AE2EFB">
        <w:rPr>
          <w:rFonts w:ascii="Segoe UI" w:hAnsi="Segoe UI"/>
          <w:sz w:val="22"/>
          <w:szCs w:val="22"/>
        </w:rPr>
        <w:t>from</w:t>
      </w:r>
      <w:r w:rsidRPr="00B34969">
        <w:rPr>
          <w:rFonts w:ascii="Segoe UI" w:hAnsi="Segoe UI"/>
          <w:sz w:val="22"/>
          <w:szCs w:val="22"/>
        </w:rPr>
        <w:t xml:space="preserve"> a </w:t>
      </w:r>
      <w:r w:rsidR="00B520A6" w:rsidRPr="00B34969">
        <w:rPr>
          <w:rFonts w:ascii="Segoe UI" w:hAnsi="Segoe UI"/>
          <w:sz w:val="22"/>
          <w:szCs w:val="22"/>
        </w:rPr>
        <w:t>particular</w:t>
      </w:r>
      <w:r w:rsidR="00B520A6">
        <w:rPr>
          <w:rFonts w:ascii="Segoe UI" w:hAnsi="Segoe UI"/>
          <w:sz w:val="22"/>
          <w:szCs w:val="22"/>
        </w:rPr>
        <w:t xml:space="preserve"> local agricultural shop</w:t>
      </w:r>
      <w:r w:rsidR="002A2958">
        <w:rPr>
          <w:rFonts w:ascii="Segoe UI" w:hAnsi="Segoe UI"/>
          <w:sz w:val="22"/>
          <w:szCs w:val="22"/>
        </w:rPr>
        <w:t xml:space="preserve">which </w:t>
      </w:r>
      <w:r w:rsidR="00AE2EFB">
        <w:rPr>
          <w:rFonts w:ascii="Segoe UI" w:hAnsi="Segoe UI"/>
          <w:sz w:val="22"/>
          <w:szCs w:val="22"/>
        </w:rPr>
        <w:t>having limited stocks and less variety of products</w:t>
      </w:r>
      <w:r w:rsidRPr="00B34969">
        <w:rPr>
          <w:rFonts w:ascii="Segoe UI" w:hAnsi="Segoe UI"/>
          <w:sz w:val="22"/>
          <w:szCs w:val="22"/>
        </w:rPr>
        <w:t>,</w:t>
      </w:r>
      <w:r w:rsidR="00AE2EFB">
        <w:rPr>
          <w:rFonts w:ascii="Segoe UI" w:hAnsi="Segoe UI"/>
          <w:sz w:val="22"/>
          <w:szCs w:val="22"/>
        </w:rPr>
        <w:t xml:space="preserve"> farmer has to visit </w:t>
      </w:r>
      <w:r w:rsidR="002A2958">
        <w:rPr>
          <w:rFonts w:ascii="Segoe UI" w:hAnsi="Segoe UI"/>
          <w:sz w:val="22"/>
          <w:szCs w:val="22"/>
        </w:rPr>
        <w:t>repeatedly</w:t>
      </w:r>
      <w:r w:rsidR="00AE2EFB">
        <w:rPr>
          <w:rFonts w:ascii="Segoe UI" w:hAnsi="Segoe UI"/>
          <w:sz w:val="22"/>
          <w:szCs w:val="22"/>
        </w:rPr>
        <w:t xml:space="preserve"> to the shop to buy the required products</w:t>
      </w:r>
      <w:r w:rsidR="002A2958">
        <w:rPr>
          <w:rFonts w:ascii="Segoe UI" w:hAnsi="Segoe UI"/>
          <w:sz w:val="22"/>
          <w:szCs w:val="22"/>
        </w:rPr>
        <w:t>, there is no guarantee of availability of required product at local shop as an when required,</w:t>
      </w:r>
      <w:r w:rsidR="00B520A6">
        <w:rPr>
          <w:rFonts w:ascii="Segoe UI" w:hAnsi="Segoe UI"/>
          <w:sz w:val="22"/>
          <w:szCs w:val="22"/>
        </w:rPr>
        <w:t>a</w:t>
      </w:r>
      <w:r w:rsidR="00344D90">
        <w:rPr>
          <w:rFonts w:ascii="Segoe UI" w:hAnsi="Segoe UI"/>
          <w:sz w:val="22"/>
          <w:szCs w:val="22"/>
        </w:rPr>
        <w:t>lso farmer doesn’t get much choices for the comparison between similar products for their prices, specifications.</w:t>
      </w:r>
    </w:p>
    <w:p w:rsidR="00005CE4" w:rsidRDefault="00B34969" w:rsidP="00344D90">
      <w:pPr>
        <w:widowControl/>
        <w:suppressAutoHyphens w:val="0"/>
        <w:autoSpaceDE w:val="0"/>
        <w:autoSpaceDN w:val="0"/>
        <w:adjustRightInd w:val="0"/>
        <w:ind w:firstLine="630"/>
        <w:jc w:val="both"/>
        <w:rPr>
          <w:rFonts w:ascii="Segoe UI" w:hAnsi="Segoe UI"/>
          <w:sz w:val="22"/>
          <w:szCs w:val="22"/>
        </w:rPr>
      </w:pPr>
      <w:r w:rsidRPr="00B34969">
        <w:rPr>
          <w:rFonts w:ascii="Segoe UI" w:hAnsi="Segoe UI"/>
          <w:sz w:val="22"/>
          <w:szCs w:val="22"/>
        </w:rPr>
        <w:t xml:space="preserve">There is no way for farmer to know about </w:t>
      </w:r>
      <w:r w:rsidR="00344D90">
        <w:rPr>
          <w:rFonts w:ascii="Segoe UI" w:hAnsi="Segoe UI"/>
          <w:sz w:val="22"/>
          <w:szCs w:val="22"/>
        </w:rPr>
        <w:t xml:space="preserve">the </w:t>
      </w:r>
      <w:r w:rsidR="001A0589">
        <w:rPr>
          <w:rFonts w:ascii="Segoe UI" w:hAnsi="Segoe UI"/>
          <w:sz w:val="22"/>
          <w:szCs w:val="22"/>
        </w:rPr>
        <w:t xml:space="preserve">actual </w:t>
      </w:r>
      <w:r w:rsidR="00344D90">
        <w:rPr>
          <w:rFonts w:ascii="Segoe UI" w:hAnsi="Segoe UI"/>
          <w:sz w:val="22"/>
          <w:szCs w:val="22"/>
        </w:rPr>
        <w:t>market price</w:t>
      </w:r>
      <w:r w:rsidR="0004080D">
        <w:rPr>
          <w:rFonts w:ascii="Segoe UI" w:hAnsi="Segoe UI"/>
          <w:sz w:val="22"/>
          <w:szCs w:val="22"/>
        </w:rPr>
        <w:t xml:space="preserve"> </w:t>
      </w:r>
      <w:r w:rsidR="001A0589">
        <w:rPr>
          <w:rFonts w:ascii="Segoe UI" w:hAnsi="Segoe UI"/>
          <w:sz w:val="22"/>
          <w:szCs w:val="22"/>
        </w:rPr>
        <w:t xml:space="preserve">of their required product </w:t>
      </w:r>
      <w:r w:rsidRPr="00B34969">
        <w:rPr>
          <w:rFonts w:ascii="Segoe UI" w:hAnsi="Segoe UI"/>
          <w:sz w:val="22"/>
          <w:szCs w:val="22"/>
        </w:rPr>
        <w:t xml:space="preserve">and </w:t>
      </w:r>
      <w:r w:rsidR="00ED5396">
        <w:rPr>
          <w:rFonts w:ascii="Segoe UI" w:hAnsi="Segoe UI"/>
          <w:sz w:val="22"/>
          <w:szCs w:val="22"/>
        </w:rPr>
        <w:t>at</w:t>
      </w:r>
      <w:r w:rsidR="001A0589">
        <w:rPr>
          <w:rFonts w:ascii="Segoe UI" w:hAnsi="Segoe UI"/>
          <w:sz w:val="22"/>
          <w:szCs w:val="22"/>
        </w:rPr>
        <w:t xml:space="preserve"> what </w:t>
      </w:r>
      <w:r w:rsidRPr="00B34969">
        <w:rPr>
          <w:rFonts w:ascii="Segoe UI" w:hAnsi="Segoe UI"/>
          <w:sz w:val="22"/>
          <w:szCs w:val="22"/>
        </w:rPr>
        <w:t xml:space="preserve">exact </w:t>
      </w:r>
      <w:r w:rsidR="001A0589">
        <w:rPr>
          <w:rFonts w:ascii="Segoe UI" w:hAnsi="Segoe UI"/>
          <w:sz w:val="22"/>
          <w:szCs w:val="22"/>
        </w:rPr>
        <w:t>price</w:t>
      </w:r>
      <w:r w:rsidR="00AF1CDC">
        <w:rPr>
          <w:rFonts w:ascii="Segoe UI" w:hAnsi="Segoe UI"/>
          <w:sz w:val="22"/>
          <w:szCs w:val="22"/>
        </w:rPr>
        <w:t xml:space="preserve"> </w:t>
      </w:r>
      <w:r w:rsidR="001A0589">
        <w:rPr>
          <w:rFonts w:ascii="Segoe UI" w:hAnsi="Segoe UI"/>
          <w:sz w:val="22"/>
          <w:szCs w:val="22"/>
        </w:rPr>
        <w:t>required</w:t>
      </w:r>
      <w:r w:rsidRPr="00B34969">
        <w:rPr>
          <w:rFonts w:ascii="Segoe UI" w:hAnsi="Segoe UI"/>
          <w:sz w:val="22"/>
          <w:szCs w:val="22"/>
        </w:rPr>
        <w:t xml:space="preserve"> product </w:t>
      </w:r>
      <w:r w:rsidR="001A0589">
        <w:rPr>
          <w:rFonts w:ascii="Segoe UI" w:hAnsi="Segoe UI"/>
          <w:sz w:val="22"/>
          <w:szCs w:val="22"/>
        </w:rPr>
        <w:t>should be bought</w:t>
      </w:r>
      <w:r w:rsidRPr="00B34969">
        <w:rPr>
          <w:rFonts w:ascii="Segoe UI" w:hAnsi="Segoe UI"/>
          <w:sz w:val="22"/>
          <w:szCs w:val="22"/>
        </w:rPr>
        <w:t xml:space="preserve">.There is no transparency. No facility is present forthe farmers to know the product rates at different marketswhere they can </w:t>
      </w:r>
      <w:r w:rsidR="00ED5396">
        <w:rPr>
          <w:rFonts w:ascii="Segoe UI" w:hAnsi="Segoe UI"/>
          <w:sz w:val="22"/>
          <w:szCs w:val="22"/>
        </w:rPr>
        <w:t>buy</w:t>
      </w:r>
      <w:r w:rsidRPr="00B34969">
        <w:rPr>
          <w:rFonts w:ascii="Segoe UI" w:hAnsi="Segoe UI"/>
          <w:sz w:val="22"/>
          <w:szCs w:val="22"/>
        </w:rPr>
        <w:t xml:space="preserve"> their products</w:t>
      </w:r>
      <w:r w:rsidR="00ED5396">
        <w:rPr>
          <w:rFonts w:ascii="Segoe UI" w:hAnsi="Segoe UI"/>
          <w:sz w:val="22"/>
          <w:szCs w:val="22"/>
        </w:rPr>
        <w:t xml:space="preserve"> at affordable prices.</w:t>
      </w:r>
    </w:p>
    <w:p w:rsidR="00844676" w:rsidRDefault="00844676" w:rsidP="00B34969">
      <w:pPr>
        <w:widowControl/>
        <w:suppressAutoHyphens w:val="0"/>
        <w:autoSpaceDE w:val="0"/>
        <w:autoSpaceDN w:val="0"/>
        <w:adjustRightInd w:val="0"/>
        <w:jc w:val="both"/>
        <w:rPr>
          <w:rFonts w:ascii="Segoe UI" w:hAnsi="Segoe UI"/>
          <w:sz w:val="22"/>
          <w:szCs w:val="22"/>
        </w:rPr>
      </w:pPr>
    </w:p>
    <w:p w:rsidR="007957A1" w:rsidRDefault="007957A1" w:rsidP="00B34969">
      <w:pPr>
        <w:widowControl/>
        <w:suppressAutoHyphens w:val="0"/>
        <w:autoSpaceDE w:val="0"/>
        <w:autoSpaceDN w:val="0"/>
        <w:adjustRightInd w:val="0"/>
        <w:jc w:val="both"/>
        <w:rPr>
          <w:rFonts w:ascii="Segoe UI" w:hAnsi="Segoe UI"/>
          <w:sz w:val="22"/>
          <w:szCs w:val="22"/>
        </w:rPr>
      </w:pPr>
    </w:p>
    <w:p w:rsidR="007957A1" w:rsidRDefault="007957A1" w:rsidP="00B34969">
      <w:pPr>
        <w:widowControl/>
        <w:suppressAutoHyphens w:val="0"/>
        <w:autoSpaceDE w:val="0"/>
        <w:autoSpaceDN w:val="0"/>
        <w:adjustRightInd w:val="0"/>
        <w:jc w:val="both"/>
        <w:rPr>
          <w:rFonts w:ascii="Segoe UI" w:hAnsi="Segoe UI"/>
          <w:sz w:val="22"/>
          <w:szCs w:val="22"/>
        </w:rPr>
      </w:pPr>
    </w:p>
    <w:p w:rsidR="007957A1" w:rsidRDefault="007957A1" w:rsidP="00B34969">
      <w:pPr>
        <w:widowControl/>
        <w:suppressAutoHyphens w:val="0"/>
        <w:autoSpaceDE w:val="0"/>
        <w:autoSpaceDN w:val="0"/>
        <w:adjustRightInd w:val="0"/>
        <w:jc w:val="both"/>
        <w:rPr>
          <w:rFonts w:ascii="Segoe UI" w:hAnsi="Segoe UI"/>
          <w:sz w:val="22"/>
          <w:szCs w:val="22"/>
        </w:rPr>
      </w:pPr>
    </w:p>
    <w:p w:rsidR="00005CE4" w:rsidRPr="0079091F" w:rsidRDefault="00005CE4" w:rsidP="007957A1">
      <w:pPr>
        <w:pStyle w:val="Heading"/>
        <w:numPr>
          <w:ilvl w:val="1"/>
          <w:numId w:val="4"/>
        </w:numPr>
        <w:ind w:left="990"/>
        <w:rPr>
          <w:b/>
          <w:bCs/>
        </w:rPr>
      </w:pPr>
      <w:r w:rsidRPr="0079091F">
        <w:rPr>
          <w:b/>
          <w:bCs/>
        </w:rPr>
        <w:t>Goals of the project</w:t>
      </w:r>
    </w:p>
    <w:p w:rsidR="006A37C1" w:rsidRPr="006A37C1" w:rsidRDefault="006A37C1" w:rsidP="007957A1">
      <w:pPr>
        <w:ind w:left="720" w:right="-19" w:firstLine="270"/>
        <w:rPr>
          <w:rFonts w:ascii="Segoe UI" w:hAnsi="Segoe UI" w:cs="Segoe UI"/>
          <w:sz w:val="22"/>
          <w:szCs w:val="22"/>
        </w:rPr>
      </w:pPr>
      <w:r w:rsidRPr="006A37C1">
        <w:rPr>
          <w:rFonts w:ascii="Segoe UI" w:hAnsi="Segoe UI" w:cs="Segoe UI"/>
          <w:sz w:val="22"/>
          <w:szCs w:val="22"/>
        </w:rPr>
        <w:t>The main obj</w:t>
      </w:r>
      <w:r w:rsidR="00E94B9D">
        <w:rPr>
          <w:rFonts w:ascii="Segoe UI" w:hAnsi="Segoe UI" w:cs="Segoe UI"/>
          <w:sz w:val="22"/>
          <w:szCs w:val="22"/>
        </w:rPr>
        <w:t xml:space="preserve">ective of this project is </w:t>
      </w:r>
      <w:r w:rsidR="00115636">
        <w:rPr>
          <w:rFonts w:ascii="Segoe UI" w:hAnsi="Segoe UI" w:cs="Segoe UI"/>
          <w:sz w:val="22"/>
          <w:szCs w:val="22"/>
        </w:rPr>
        <w:t>building</w:t>
      </w:r>
      <w:r w:rsidR="00A41F7B">
        <w:rPr>
          <w:rFonts w:ascii="Segoe UI" w:hAnsi="Segoe UI" w:cs="Segoe UI"/>
          <w:sz w:val="22"/>
          <w:szCs w:val="22"/>
        </w:rPr>
        <w:t xml:space="preserve"> </w:t>
      </w:r>
      <w:r w:rsidRPr="006A37C1">
        <w:rPr>
          <w:rFonts w:ascii="Segoe UI" w:hAnsi="Segoe UI" w:cs="Segoe UI"/>
          <w:sz w:val="22"/>
          <w:szCs w:val="22"/>
        </w:rPr>
        <w:t>a website which will help farmers from Indian</w:t>
      </w:r>
      <w:r w:rsidR="00394BB5">
        <w:rPr>
          <w:rFonts w:ascii="Segoe UI" w:hAnsi="Segoe UI" w:cs="Segoe UI"/>
          <w:sz w:val="22"/>
          <w:szCs w:val="22"/>
        </w:rPr>
        <w:t xml:space="preserve"> v</w:t>
      </w:r>
      <w:r w:rsidRPr="006A37C1">
        <w:rPr>
          <w:rFonts w:ascii="Segoe UI" w:hAnsi="Segoe UI" w:cs="Segoe UI"/>
          <w:sz w:val="22"/>
          <w:szCs w:val="22"/>
        </w:rPr>
        <w:t>illages</w:t>
      </w:r>
      <w:r w:rsidR="00394BB5">
        <w:rPr>
          <w:rFonts w:ascii="Segoe UI" w:hAnsi="Segoe UI" w:cs="Segoe UI"/>
          <w:sz w:val="22"/>
          <w:szCs w:val="22"/>
        </w:rPr>
        <w:t xml:space="preserve"> (rural area</w:t>
      </w:r>
      <w:r w:rsidR="005A1470">
        <w:rPr>
          <w:rFonts w:ascii="Segoe UI" w:hAnsi="Segoe UI" w:cs="Segoe UI"/>
          <w:sz w:val="22"/>
          <w:szCs w:val="22"/>
        </w:rPr>
        <w:t xml:space="preserve"> as well as urban areas</w:t>
      </w:r>
      <w:r w:rsidR="00394BB5">
        <w:rPr>
          <w:rFonts w:ascii="Segoe UI" w:hAnsi="Segoe UI" w:cs="Segoe UI"/>
          <w:sz w:val="22"/>
          <w:szCs w:val="22"/>
        </w:rPr>
        <w:t xml:space="preserve">) </w:t>
      </w:r>
      <w:r w:rsidR="007C446B" w:rsidRPr="006A37C1">
        <w:rPr>
          <w:rFonts w:ascii="Segoe UI" w:hAnsi="Segoe UI" w:cs="Segoe UI"/>
          <w:sz w:val="22"/>
          <w:szCs w:val="22"/>
        </w:rPr>
        <w:t>to</w:t>
      </w:r>
      <w:r w:rsidR="00A41F7B">
        <w:rPr>
          <w:rFonts w:ascii="Segoe UI" w:hAnsi="Segoe UI" w:cs="Segoe UI"/>
          <w:sz w:val="22"/>
          <w:szCs w:val="22"/>
        </w:rPr>
        <w:t xml:space="preserve"> </w:t>
      </w:r>
      <w:r w:rsidR="00394BB5">
        <w:rPr>
          <w:rFonts w:ascii="Segoe UI" w:hAnsi="Segoe UI" w:cs="Segoe UI"/>
          <w:sz w:val="22"/>
          <w:szCs w:val="22"/>
        </w:rPr>
        <w:t>buy</w:t>
      </w:r>
      <w:r w:rsidRPr="006A37C1">
        <w:rPr>
          <w:rFonts w:ascii="Segoe UI" w:hAnsi="Segoe UI" w:cs="Segoe UI"/>
          <w:sz w:val="22"/>
          <w:szCs w:val="22"/>
        </w:rPr>
        <w:t xml:space="preserve"> their </w:t>
      </w:r>
      <w:r w:rsidR="00394BB5">
        <w:rPr>
          <w:rFonts w:ascii="Segoe UI" w:hAnsi="Segoe UI" w:cs="Segoe UI"/>
          <w:sz w:val="22"/>
          <w:szCs w:val="22"/>
        </w:rPr>
        <w:t xml:space="preserve">required </w:t>
      </w:r>
      <w:r w:rsidRPr="006A37C1">
        <w:rPr>
          <w:rFonts w:ascii="Segoe UI" w:hAnsi="Segoe UI" w:cs="Segoe UI"/>
          <w:sz w:val="22"/>
          <w:szCs w:val="22"/>
        </w:rPr>
        <w:t xml:space="preserve">products </w:t>
      </w:r>
      <w:r w:rsidR="00394BB5">
        <w:rPr>
          <w:rFonts w:ascii="Segoe UI" w:hAnsi="Segoe UI" w:cs="Segoe UI"/>
          <w:sz w:val="22"/>
          <w:szCs w:val="22"/>
        </w:rPr>
        <w:t>with variety of product range at affordableprices</w:t>
      </w:r>
      <w:r w:rsidRPr="006A37C1">
        <w:rPr>
          <w:rFonts w:ascii="Segoe UI" w:hAnsi="Segoe UI" w:cs="Segoe UI"/>
          <w:sz w:val="22"/>
          <w:szCs w:val="22"/>
        </w:rPr>
        <w:t>.</w:t>
      </w:r>
    </w:p>
    <w:p w:rsidR="006A37C1" w:rsidRPr="006A37C1" w:rsidRDefault="006A37C1" w:rsidP="007957A1">
      <w:pPr>
        <w:ind w:right="-19"/>
        <w:rPr>
          <w:rFonts w:ascii="Segoe UI" w:hAnsi="Segoe UI" w:cs="Segoe UI"/>
          <w:sz w:val="22"/>
          <w:szCs w:val="22"/>
        </w:rPr>
      </w:pPr>
      <w:r w:rsidRPr="006A37C1">
        <w:rPr>
          <w:rFonts w:ascii="Segoe UI" w:hAnsi="Segoe UI" w:cs="Segoe UI"/>
          <w:sz w:val="22"/>
          <w:szCs w:val="22"/>
        </w:rPr>
        <w:t>Here if suppose some village farmers want to use this facility and want to learn how is it possible and how they can use e-</w:t>
      </w:r>
      <w:r w:rsidR="007C446B">
        <w:rPr>
          <w:rFonts w:ascii="Segoe UI" w:hAnsi="Segoe UI" w:cs="Segoe UI"/>
          <w:sz w:val="22"/>
          <w:szCs w:val="22"/>
        </w:rPr>
        <w:t>Agrimart</w:t>
      </w:r>
      <w:r w:rsidR="001B7DCE">
        <w:rPr>
          <w:rFonts w:ascii="Segoe UI" w:hAnsi="Segoe UI" w:cs="Segoe UI"/>
          <w:sz w:val="22"/>
          <w:szCs w:val="22"/>
        </w:rPr>
        <w:t xml:space="preserve"> to </w:t>
      </w:r>
      <w:r w:rsidR="007C446B">
        <w:rPr>
          <w:rFonts w:ascii="Segoe UI" w:hAnsi="Segoe UI" w:cs="Segoe UI"/>
          <w:sz w:val="22"/>
          <w:szCs w:val="22"/>
        </w:rPr>
        <w:t>buy</w:t>
      </w:r>
      <w:r w:rsidR="001B7DCE">
        <w:rPr>
          <w:rFonts w:ascii="Segoe UI" w:hAnsi="Segoe UI" w:cs="Segoe UI"/>
          <w:sz w:val="22"/>
          <w:szCs w:val="22"/>
        </w:rPr>
        <w:t xml:space="preserve"> their products,</w:t>
      </w:r>
      <w:r w:rsidRPr="006A37C1">
        <w:rPr>
          <w:rFonts w:ascii="Segoe UI" w:hAnsi="Segoe UI" w:cs="Segoe UI"/>
          <w:sz w:val="22"/>
          <w:szCs w:val="22"/>
        </w:rPr>
        <w:t>they</w:t>
      </w:r>
      <w:r w:rsidR="00FB6917">
        <w:rPr>
          <w:rFonts w:ascii="Segoe UI" w:hAnsi="Segoe UI" w:cs="Segoe UI"/>
          <w:sz w:val="22"/>
          <w:szCs w:val="22"/>
        </w:rPr>
        <w:t xml:space="preserve"> must</w:t>
      </w:r>
      <w:r w:rsidRPr="006A37C1">
        <w:rPr>
          <w:rFonts w:ascii="Segoe UI" w:hAnsi="Segoe UI" w:cs="Segoe UI"/>
          <w:sz w:val="22"/>
          <w:szCs w:val="22"/>
        </w:rPr>
        <w:t xml:space="preserve"> have knowledge of computer</w:t>
      </w:r>
      <w:r w:rsidR="007C446B">
        <w:rPr>
          <w:rFonts w:ascii="Segoe UI" w:hAnsi="Segoe UI" w:cs="Segoe UI"/>
          <w:sz w:val="22"/>
          <w:szCs w:val="22"/>
        </w:rPr>
        <w:t>/smartphone device</w:t>
      </w:r>
      <w:r w:rsidRPr="006A37C1">
        <w:rPr>
          <w:rFonts w:ascii="Segoe UI" w:hAnsi="Segoe UI" w:cs="Segoe UI"/>
          <w:sz w:val="22"/>
          <w:szCs w:val="22"/>
        </w:rPr>
        <w:t xml:space="preserve"> then they can directly register in the site and </w:t>
      </w:r>
      <w:r w:rsidR="007C446B">
        <w:rPr>
          <w:rFonts w:ascii="Segoe UI" w:hAnsi="Segoe UI" w:cs="Segoe UI"/>
          <w:sz w:val="22"/>
          <w:szCs w:val="22"/>
        </w:rPr>
        <w:t>buy</w:t>
      </w:r>
      <w:r w:rsidRPr="006A37C1">
        <w:rPr>
          <w:rFonts w:ascii="Segoe UI" w:hAnsi="Segoe UI" w:cs="Segoe UI"/>
          <w:sz w:val="22"/>
          <w:szCs w:val="22"/>
        </w:rPr>
        <w:t xml:space="preserve"> their product </w:t>
      </w:r>
      <w:r w:rsidR="00FB6917">
        <w:rPr>
          <w:rFonts w:ascii="Segoe UI" w:hAnsi="Segoe UI" w:cs="Segoe UI"/>
          <w:sz w:val="22"/>
          <w:szCs w:val="22"/>
        </w:rPr>
        <w:t>online.</w:t>
      </w:r>
    </w:p>
    <w:p w:rsidR="00005CE4" w:rsidRDefault="006A37C1" w:rsidP="007957A1">
      <w:pPr>
        <w:pStyle w:val="BodyText"/>
        <w:rPr>
          <w:rFonts w:ascii="Segoe UI" w:hAnsi="Segoe UI" w:cs="Segoe UI"/>
          <w:sz w:val="22"/>
          <w:szCs w:val="22"/>
        </w:rPr>
      </w:pPr>
      <w:r w:rsidRPr="006A37C1">
        <w:rPr>
          <w:rFonts w:ascii="Segoe UI" w:hAnsi="Segoe UI" w:cs="Segoe UI"/>
          <w:sz w:val="22"/>
          <w:szCs w:val="22"/>
        </w:rPr>
        <w:t xml:space="preserve">On the other side, </w:t>
      </w:r>
      <w:r w:rsidR="007C446B">
        <w:rPr>
          <w:rFonts w:ascii="Segoe UI" w:hAnsi="Segoe UI" w:cs="Segoe UI"/>
          <w:sz w:val="22"/>
          <w:szCs w:val="22"/>
        </w:rPr>
        <w:t xml:space="preserve">local </w:t>
      </w:r>
      <w:r w:rsidRPr="006A37C1">
        <w:rPr>
          <w:rFonts w:ascii="Segoe UI" w:hAnsi="Segoe UI" w:cs="Segoe UI"/>
          <w:sz w:val="22"/>
          <w:szCs w:val="22"/>
        </w:rPr>
        <w:t>wholesaler</w:t>
      </w:r>
      <w:r w:rsidR="007C446B">
        <w:rPr>
          <w:rFonts w:ascii="Segoe UI" w:hAnsi="Segoe UI" w:cs="Segoe UI"/>
          <w:sz w:val="22"/>
          <w:szCs w:val="22"/>
        </w:rPr>
        <w:t xml:space="preserve">sor </w:t>
      </w:r>
      <w:r w:rsidR="00A41F7B">
        <w:rPr>
          <w:rFonts w:ascii="Segoe UI" w:hAnsi="Segoe UI" w:cs="Segoe UI"/>
          <w:sz w:val="22"/>
          <w:szCs w:val="22"/>
        </w:rPr>
        <w:t>/</w:t>
      </w:r>
      <w:r w:rsidR="007C446B">
        <w:rPr>
          <w:rFonts w:ascii="Segoe UI" w:hAnsi="Segoe UI" w:cs="Segoe UI"/>
          <w:sz w:val="22"/>
          <w:szCs w:val="22"/>
        </w:rPr>
        <w:t xml:space="preserve">manufacturers </w:t>
      </w:r>
      <w:r w:rsidRPr="006A37C1">
        <w:rPr>
          <w:rFonts w:ascii="Segoe UI" w:hAnsi="Segoe UI" w:cs="Segoe UI"/>
          <w:sz w:val="22"/>
          <w:szCs w:val="22"/>
        </w:rPr>
        <w:t xml:space="preserve">can also </w:t>
      </w:r>
      <w:r w:rsidR="007C446B">
        <w:rPr>
          <w:rFonts w:ascii="Segoe UI" w:hAnsi="Segoe UI" w:cs="Segoe UI"/>
          <w:sz w:val="22"/>
          <w:szCs w:val="22"/>
        </w:rPr>
        <w:t xml:space="preserve">able to </w:t>
      </w:r>
      <w:r w:rsidRPr="006A37C1">
        <w:rPr>
          <w:rFonts w:ascii="Segoe UI" w:hAnsi="Segoe UI" w:cs="Segoe UI"/>
          <w:sz w:val="22"/>
          <w:szCs w:val="22"/>
        </w:rPr>
        <w:t xml:space="preserve">register and </w:t>
      </w:r>
      <w:r w:rsidR="007C446B">
        <w:rPr>
          <w:rFonts w:ascii="Segoe UI" w:hAnsi="Segoe UI" w:cs="Segoe UI"/>
          <w:sz w:val="22"/>
          <w:szCs w:val="22"/>
        </w:rPr>
        <w:t>sell their</w:t>
      </w:r>
      <w:r w:rsidRPr="006A37C1">
        <w:rPr>
          <w:rFonts w:ascii="Segoe UI" w:hAnsi="Segoe UI" w:cs="Segoe UI"/>
          <w:sz w:val="22"/>
          <w:szCs w:val="22"/>
        </w:rPr>
        <w:t xml:space="preserve"> products </w:t>
      </w:r>
      <w:r w:rsidR="005A1470">
        <w:rPr>
          <w:rFonts w:ascii="Segoe UI" w:hAnsi="Segoe UI" w:cs="Segoe UI"/>
          <w:sz w:val="22"/>
          <w:szCs w:val="22"/>
        </w:rPr>
        <w:t xml:space="preserve">on our e-Agrimart, hence variety of products can reach to farmer </w:t>
      </w:r>
      <w:r w:rsidR="00EB0562">
        <w:rPr>
          <w:rFonts w:ascii="Segoe UI" w:hAnsi="Segoe UI" w:cs="Segoe UI"/>
          <w:sz w:val="22"/>
          <w:szCs w:val="22"/>
        </w:rPr>
        <w:t>on</w:t>
      </w:r>
      <w:r w:rsidR="005A1470">
        <w:rPr>
          <w:rFonts w:ascii="Segoe UI" w:hAnsi="Segoe UI" w:cs="Segoe UI"/>
          <w:sz w:val="22"/>
          <w:szCs w:val="22"/>
        </w:rPr>
        <w:t xml:space="preserve"> their </w:t>
      </w:r>
      <w:r w:rsidR="00EB0562">
        <w:rPr>
          <w:rFonts w:ascii="Segoe UI" w:hAnsi="Segoe UI" w:cs="Segoe UI"/>
          <w:sz w:val="22"/>
          <w:szCs w:val="22"/>
        </w:rPr>
        <w:t>fingertips</w:t>
      </w:r>
      <w:r w:rsidR="005A1470">
        <w:rPr>
          <w:rFonts w:ascii="Segoe UI" w:hAnsi="Segoe UI" w:cs="Segoe UI"/>
          <w:sz w:val="22"/>
          <w:szCs w:val="22"/>
        </w:rPr>
        <w:t>.</w:t>
      </w:r>
    </w:p>
    <w:p w:rsidR="005A1470" w:rsidRDefault="005A1470" w:rsidP="007957A1">
      <w:pPr>
        <w:pStyle w:val="BodyText"/>
        <w:rPr>
          <w:rFonts w:ascii="Segoe UI" w:hAnsi="Segoe UI" w:cs="Segoe UI"/>
          <w:sz w:val="22"/>
          <w:szCs w:val="22"/>
        </w:rPr>
      </w:pPr>
      <w:r>
        <w:rPr>
          <w:rFonts w:ascii="Segoe UI" w:hAnsi="Segoe UI" w:cs="Segoe UI"/>
          <w:sz w:val="22"/>
          <w:szCs w:val="22"/>
        </w:rPr>
        <w:t>Not only products have been bought from our site</w:t>
      </w:r>
      <w:r w:rsidR="00EC07CC">
        <w:rPr>
          <w:rFonts w:ascii="Segoe UI" w:hAnsi="Segoe UI" w:cs="Segoe UI"/>
          <w:sz w:val="22"/>
          <w:szCs w:val="22"/>
        </w:rPr>
        <w:t xml:space="preserve">, our online application is provided with a </w:t>
      </w:r>
      <w:r w:rsidR="00EB0562">
        <w:rPr>
          <w:rFonts w:ascii="Segoe UI" w:hAnsi="Segoe UI" w:cs="Segoe UI"/>
          <w:sz w:val="22"/>
          <w:szCs w:val="22"/>
        </w:rPr>
        <w:t>feature whic</w:t>
      </w:r>
      <w:r w:rsidR="00CA6944">
        <w:rPr>
          <w:rFonts w:ascii="Segoe UI" w:hAnsi="Segoe UI" w:cs="Segoe UI"/>
          <w:sz w:val="22"/>
          <w:szCs w:val="22"/>
        </w:rPr>
        <w:t>h</w:t>
      </w:r>
      <w:r w:rsidR="00EB0562">
        <w:rPr>
          <w:rFonts w:ascii="Segoe UI" w:hAnsi="Segoe UI" w:cs="Segoe UI"/>
          <w:sz w:val="22"/>
          <w:szCs w:val="22"/>
        </w:rPr>
        <w:t xml:space="preserve"> will give </w:t>
      </w:r>
      <w:r w:rsidR="00EB0562" w:rsidRPr="00EB0562">
        <w:rPr>
          <w:rFonts w:ascii="Segoe UI" w:hAnsi="Segoe UI" w:cs="Segoe UI"/>
          <w:b/>
          <w:bCs/>
          <w:sz w:val="22"/>
          <w:szCs w:val="22"/>
        </w:rPr>
        <w:t>information</w:t>
      </w:r>
      <w:r w:rsidR="00EB0562">
        <w:rPr>
          <w:rFonts w:ascii="Segoe UI" w:hAnsi="Segoe UI" w:cs="Segoe UI"/>
          <w:sz w:val="22"/>
          <w:szCs w:val="22"/>
        </w:rPr>
        <w:t xml:space="preserve"> about </w:t>
      </w:r>
      <w:r w:rsidR="00EB0562" w:rsidRPr="00EB0562">
        <w:rPr>
          <w:rFonts w:ascii="Segoe UI" w:hAnsi="Segoe UI" w:cs="Segoe UI"/>
          <w:b/>
          <w:bCs/>
          <w:sz w:val="22"/>
          <w:szCs w:val="22"/>
        </w:rPr>
        <w:t>modern</w:t>
      </w:r>
      <w:r w:rsidR="00D572B3">
        <w:rPr>
          <w:rFonts w:ascii="Segoe UI" w:hAnsi="Segoe UI" w:cs="Segoe UI"/>
          <w:b/>
          <w:bCs/>
          <w:sz w:val="22"/>
          <w:szCs w:val="22"/>
        </w:rPr>
        <w:t xml:space="preserve"> </w:t>
      </w:r>
      <w:r w:rsidR="00EB0562" w:rsidRPr="00EB0562">
        <w:rPr>
          <w:rFonts w:ascii="Segoe UI" w:hAnsi="Segoe UI" w:cs="Segoe UI"/>
          <w:b/>
          <w:bCs/>
          <w:sz w:val="22"/>
          <w:szCs w:val="22"/>
        </w:rPr>
        <w:t>farming</w:t>
      </w:r>
      <w:r w:rsidR="00EB0562">
        <w:rPr>
          <w:rFonts w:ascii="Segoe UI" w:hAnsi="Segoe UI" w:cs="Segoe UI"/>
          <w:sz w:val="22"/>
          <w:szCs w:val="22"/>
        </w:rPr>
        <w:t xml:space="preserve"> techniques and new innovations in agricultural fields helping farmers to improve their productivity.</w:t>
      </w:r>
    </w:p>
    <w:p w:rsidR="00EC07CC" w:rsidRDefault="00EC07CC" w:rsidP="00FF7A9A">
      <w:pPr>
        <w:pStyle w:val="BodyText"/>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416DB4">
      <w:pPr>
        <w:pStyle w:val="BodyText"/>
        <w:rPr>
          <w:rFonts w:ascii="Segoe UI" w:hAnsi="Segoe UI" w:cs="Segoe UI"/>
          <w:sz w:val="22"/>
          <w:szCs w:val="22"/>
        </w:rPr>
      </w:pPr>
    </w:p>
    <w:p w:rsidR="00005CE4" w:rsidRPr="0079091F" w:rsidRDefault="00005CE4" w:rsidP="006A37C1">
      <w:pPr>
        <w:pStyle w:val="Heading"/>
        <w:numPr>
          <w:ilvl w:val="1"/>
          <w:numId w:val="4"/>
        </w:numPr>
        <w:ind w:left="990"/>
        <w:rPr>
          <w:b/>
          <w:bCs/>
        </w:rPr>
      </w:pPr>
      <w:r w:rsidRPr="0079091F">
        <w:rPr>
          <w:b/>
          <w:bCs/>
        </w:rPr>
        <w:t>Customers and Stakeholders</w:t>
      </w:r>
    </w:p>
    <w:p w:rsidR="009F2FE0" w:rsidRPr="009F2FE0" w:rsidRDefault="009F2FE0" w:rsidP="009F2FE0">
      <w:pPr>
        <w:pStyle w:val="BodyText"/>
      </w:pPr>
    </w:p>
    <w:p w:rsidR="00005CE4" w:rsidRDefault="00005CE4">
      <w:pPr>
        <w:pStyle w:val="BodyText"/>
        <w:rPr>
          <w:rFonts w:ascii="Segoe UI" w:hAnsi="Segoe UI"/>
          <w:sz w:val="22"/>
          <w:szCs w:val="22"/>
        </w:rPr>
      </w:pPr>
      <w:r>
        <w:rPr>
          <w:rFonts w:ascii="Segoe UI" w:hAnsi="Segoe UI"/>
          <w:sz w:val="22"/>
          <w:szCs w:val="22"/>
        </w:rPr>
        <w:t xml:space="preserve">Customers: </w:t>
      </w:r>
    </w:p>
    <w:p w:rsidR="00005CE4" w:rsidRDefault="00217E10">
      <w:pPr>
        <w:pStyle w:val="BodyText"/>
        <w:numPr>
          <w:ilvl w:val="1"/>
          <w:numId w:val="5"/>
        </w:numPr>
        <w:rPr>
          <w:rFonts w:ascii="Segoe UI" w:hAnsi="Segoe UI"/>
          <w:sz w:val="22"/>
          <w:szCs w:val="22"/>
        </w:rPr>
      </w:pPr>
      <w:r>
        <w:rPr>
          <w:rFonts w:ascii="Segoe UI" w:hAnsi="Segoe UI"/>
          <w:sz w:val="22"/>
          <w:szCs w:val="22"/>
        </w:rPr>
        <w:t>Farmers who</w:t>
      </w:r>
      <w:r w:rsidR="009F2FE0">
        <w:rPr>
          <w:rFonts w:ascii="Segoe UI" w:hAnsi="Segoe UI"/>
          <w:sz w:val="22"/>
          <w:szCs w:val="22"/>
        </w:rPr>
        <w:t>want</w:t>
      </w:r>
      <w:r w:rsidR="006A37C1">
        <w:rPr>
          <w:rFonts w:ascii="Segoe UI" w:hAnsi="Segoe UI"/>
          <w:sz w:val="22"/>
          <w:szCs w:val="22"/>
        </w:rPr>
        <w:t xml:space="preserve"> to </w:t>
      </w:r>
      <w:r w:rsidR="007957A1">
        <w:rPr>
          <w:rFonts w:ascii="Segoe UI" w:hAnsi="Segoe UI"/>
          <w:sz w:val="22"/>
          <w:szCs w:val="22"/>
        </w:rPr>
        <w:t>buy</w:t>
      </w:r>
      <w:r w:rsidR="006A37C1">
        <w:rPr>
          <w:rFonts w:ascii="Segoe UI" w:hAnsi="Segoe UI"/>
          <w:sz w:val="22"/>
          <w:szCs w:val="22"/>
        </w:rPr>
        <w:t xml:space="preserve"> their Products</w:t>
      </w:r>
    </w:p>
    <w:p w:rsidR="006A37C1" w:rsidRDefault="006A37C1">
      <w:pPr>
        <w:pStyle w:val="BodyText"/>
        <w:numPr>
          <w:ilvl w:val="1"/>
          <w:numId w:val="5"/>
        </w:numPr>
        <w:rPr>
          <w:rFonts w:ascii="Segoe UI" w:hAnsi="Segoe UI"/>
          <w:sz w:val="22"/>
          <w:szCs w:val="22"/>
        </w:rPr>
      </w:pPr>
      <w:r>
        <w:rPr>
          <w:rFonts w:ascii="Segoe UI" w:hAnsi="Segoe UI"/>
          <w:sz w:val="22"/>
          <w:szCs w:val="22"/>
        </w:rPr>
        <w:t>Customers</w:t>
      </w:r>
      <w:r w:rsidR="00217E10">
        <w:rPr>
          <w:rFonts w:ascii="Segoe UI" w:hAnsi="Segoe UI"/>
          <w:sz w:val="22"/>
          <w:szCs w:val="22"/>
        </w:rPr>
        <w:t>/Farmers</w:t>
      </w:r>
      <w:r>
        <w:rPr>
          <w:rFonts w:ascii="Segoe UI" w:hAnsi="Segoe UI"/>
          <w:sz w:val="22"/>
          <w:szCs w:val="22"/>
        </w:rPr>
        <w:t xml:space="preserve"> who wants to improve their Farming technique</w:t>
      </w:r>
    </w:p>
    <w:p w:rsidR="00217E10" w:rsidRDefault="009F2FE0">
      <w:pPr>
        <w:pStyle w:val="BodyText"/>
        <w:numPr>
          <w:ilvl w:val="1"/>
          <w:numId w:val="5"/>
        </w:numPr>
        <w:rPr>
          <w:rFonts w:ascii="Segoe UI" w:hAnsi="Segoe UI"/>
          <w:sz w:val="22"/>
          <w:szCs w:val="22"/>
        </w:rPr>
      </w:pPr>
      <w:r>
        <w:rPr>
          <w:rFonts w:ascii="Segoe UI" w:hAnsi="Segoe UI"/>
          <w:sz w:val="22"/>
          <w:szCs w:val="22"/>
        </w:rPr>
        <w:t>Wholesalers</w:t>
      </w:r>
      <w:r w:rsidR="00217E10">
        <w:rPr>
          <w:rFonts w:ascii="Segoe UI" w:hAnsi="Segoe UI"/>
          <w:sz w:val="22"/>
          <w:szCs w:val="22"/>
        </w:rPr>
        <w:t xml:space="preserve"> /Manufacturers who wants to sell their products</w:t>
      </w:r>
    </w:p>
    <w:p w:rsidR="009F2FE0" w:rsidRDefault="009F2FE0" w:rsidP="009F2FE0">
      <w:pPr>
        <w:pStyle w:val="BodyText"/>
        <w:ind w:left="1800"/>
        <w:rPr>
          <w:rFonts w:ascii="Segoe UI" w:hAnsi="Segoe UI"/>
          <w:sz w:val="22"/>
          <w:szCs w:val="22"/>
        </w:rPr>
      </w:pPr>
    </w:p>
    <w:p w:rsidR="00005CE4" w:rsidRDefault="00005CE4">
      <w:pPr>
        <w:pStyle w:val="BodyText"/>
        <w:rPr>
          <w:rFonts w:ascii="Segoe UI" w:hAnsi="Segoe UI"/>
          <w:sz w:val="22"/>
          <w:szCs w:val="22"/>
        </w:rPr>
      </w:pPr>
      <w:r>
        <w:rPr>
          <w:rFonts w:ascii="Segoe UI" w:hAnsi="Segoe UI"/>
          <w:sz w:val="22"/>
          <w:szCs w:val="22"/>
        </w:rPr>
        <w:t>Stakeholders</w:t>
      </w:r>
    </w:p>
    <w:p w:rsidR="00005CE4" w:rsidRDefault="006A37C1">
      <w:pPr>
        <w:pStyle w:val="BodyText"/>
        <w:numPr>
          <w:ilvl w:val="1"/>
          <w:numId w:val="6"/>
        </w:numPr>
        <w:rPr>
          <w:rFonts w:ascii="Segoe UI" w:hAnsi="Segoe UI"/>
          <w:sz w:val="22"/>
          <w:szCs w:val="22"/>
        </w:rPr>
      </w:pPr>
      <w:r>
        <w:rPr>
          <w:rFonts w:ascii="Segoe UI" w:hAnsi="Segoe UI" w:cs="Segoe UI"/>
          <w:sz w:val="22"/>
          <w:szCs w:val="22"/>
        </w:rPr>
        <w:t>Farming Community</w:t>
      </w:r>
      <w:r w:rsidR="00005CE4">
        <w:rPr>
          <w:rFonts w:ascii="Segoe UI" w:hAnsi="Segoe UI"/>
          <w:sz w:val="22"/>
          <w:szCs w:val="22"/>
        </w:rPr>
        <w:t>.</w:t>
      </w:r>
    </w:p>
    <w:p w:rsidR="006A37C1" w:rsidRDefault="006A37C1">
      <w:pPr>
        <w:pStyle w:val="BodyText"/>
        <w:numPr>
          <w:ilvl w:val="1"/>
          <w:numId w:val="6"/>
        </w:numPr>
        <w:rPr>
          <w:rFonts w:ascii="Segoe UI" w:hAnsi="Segoe UI"/>
          <w:sz w:val="22"/>
          <w:szCs w:val="22"/>
        </w:rPr>
      </w:pPr>
      <w:r>
        <w:rPr>
          <w:rFonts w:ascii="Segoe UI" w:hAnsi="Segoe UI"/>
          <w:sz w:val="22"/>
          <w:szCs w:val="22"/>
        </w:rPr>
        <w:t>Youth in farming</w:t>
      </w:r>
    </w:p>
    <w:p w:rsidR="006A37C1" w:rsidRDefault="006A37C1" w:rsidP="009F2FE0">
      <w:pPr>
        <w:pStyle w:val="BodyText"/>
        <w:numPr>
          <w:ilvl w:val="1"/>
          <w:numId w:val="6"/>
        </w:numPr>
        <w:rPr>
          <w:rFonts w:ascii="Segoe UI" w:hAnsi="Segoe UI"/>
          <w:sz w:val="22"/>
          <w:szCs w:val="22"/>
        </w:rPr>
      </w:pPr>
      <w:r>
        <w:rPr>
          <w:rFonts w:ascii="Segoe UI" w:hAnsi="Segoe UI"/>
          <w:sz w:val="22"/>
          <w:szCs w:val="22"/>
        </w:rPr>
        <w:t>Agri-Business Industry</w:t>
      </w:r>
    </w:p>
    <w:p w:rsidR="004122A1" w:rsidRPr="009F2FE0" w:rsidRDefault="004122A1" w:rsidP="009F2FE0">
      <w:pPr>
        <w:pStyle w:val="BodyText"/>
        <w:numPr>
          <w:ilvl w:val="1"/>
          <w:numId w:val="6"/>
        </w:numPr>
        <w:rPr>
          <w:rFonts w:ascii="Segoe UI" w:hAnsi="Segoe UI"/>
          <w:sz w:val="22"/>
          <w:szCs w:val="22"/>
        </w:rPr>
      </w:pPr>
      <w:r>
        <w:rPr>
          <w:rFonts w:ascii="Segoe UI" w:hAnsi="Segoe UI"/>
          <w:sz w:val="22"/>
          <w:szCs w:val="22"/>
        </w:rPr>
        <w:t>Small scale manufacturing industries</w:t>
      </w:r>
    </w:p>
    <w:p w:rsidR="00005CE4" w:rsidRDefault="00005CE4" w:rsidP="004122A1">
      <w:pPr>
        <w:pStyle w:val="BodyText"/>
        <w:ind w:left="1800"/>
        <w:rPr>
          <w:rFonts w:ascii="Segoe UI" w:hAnsi="Segoe UI"/>
          <w:sz w:val="22"/>
          <w:szCs w:val="22"/>
        </w:rPr>
      </w:pPr>
    </w:p>
    <w:p w:rsidR="00005CE4" w:rsidRDefault="00005CE4">
      <w:pPr>
        <w:pStyle w:val="BodyText"/>
        <w:rPr>
          <w:rFonts w:ascii="Segoe UI" w:hAnsi="Segoe UI"/>
          <w:sz w:val="22"/>
          <w:szCs w:val="22"/>
        </w:rPr>
      </w:pPr>
    </w:p>
    <w:p w:rsidR="00005CE4" w:rsidRDefault="00005CE4">
      <w:pPr>
        <w:pStyle w:val="BodyText"/>
        <w:rPr>
          <w:rFonts w:ascii="Segoe UI" w:hAnsi="Segoe UI"/>
          <w:sz w:val="22"/>
          <w:szCs w:val="22"/>
        </w:rPr>
      </w:pPr>
    </w:p>
    <w:p w:rsidR="00005CE4" w:rsidRDefault="00005CE4">
      <w:pPr>
        <w:pStyle w:val="Heading1"/>
        <w:pageBreakBefore/>
      </w:pPr>
      <w:r>
        <w:lastRenderedPageBreak/>
        <w:t>2. Business Requirements Overview</w:t>
      </w:r>
    </w:p>
    <w:p w:rsidR="00005CE4" w:rsidRDefault="00005CE4"/>
    <w:p w:rsidR="00005CE4" w:rsidRDefault="001B20EE">
      <w:pPr>
        <w:pStyle w:val="ListParagraph"/>
        <w:numPr>
          <w:ilvl w:val="0"/>
          <w:numId w:val="2"/>
        </w:numPr>
        <w:rPr>
          <w:rFonts w:ascii="Segoe UI" w:hAnsi="Segoe UI"/>
          <w:sz w:val="22"/>
          <w:szCs w:val="22"/>
        </w:rPr>
      </w:pPr>
      <w:r>
        <w:rPr>
          <w:rFonts w:ascii="Segoe UI" w:hAnsi="Segoe UI"/>
          <w:sz w:val="22"/>
          <w:szCs w:val="22"/>
        </w:rPr>
        <w:t>e-</w:t>
      </w:r>
      <w:r w:rsidR="009774AF">
        <w:rPr>
          <w:rFonts w:ascii="Segoe UI" w:hAnsi="Segoe UI"/>
          <w:sz w:val="22"/>
          <w:szCs w:val="22"/>
        </w:rPr>
        <w:t>Agrimart</w:t>
      </w:r>
      <w:r w:rsidR="00005CE4">
        <w:rPr>
          <w:rFonts w:ascii="Segoe UI" w:hAnsi="Segoe UI"/>
          <w:sz w:val="22"/>
          <w:szCs w:val="22"/>
        </w:rPr>
        <w:t xml:space="preserve"> System is the public web application.</w:t>
      </w:r>
    </w:p>
    <w:p w:rsidR="00005CE4" w:rsidRDefault="00005CE4">
      <w:pPr>
        <w:pStyle w:val="ListParagraph"/>
        <w:rPr>
          <w:rFonts w:ascii="Segoe UI" w:hAnsi="Segoe UI"/>
          <w:sz w:val="22"/>
          <w:szCs w:val="22"/>
        </w:rPr>
      </w:pPr>
    </w:p>
    <w:p w:rsidR="00005CE4" w:rsidRDefault="001B20EE">
      <w:pPr>
        <w:pStyle w:val="ListParagraph"/>
        <w:numPr>
          <w:ilvl w:val="0"/>
          <w:numId w:val="2"/>
        </w:numPr>
        <w:rPr>
          <w:rFonts w:ascii="Segoe UI" w:hAnsi="Segoe UI"/>
          <w:sz w:val="22"/>
          <w:szCs w:val="22"/>
        </w:rPr>
      </w:pPr>
      <w:r w:rsidRPr="0079091F">
        <w:rPr>
          <w:rFonts w:ascii="Segoe UI" w:hAnsi="Segoe UI"/>
          <w:b/>
          <w:bCs/>
          <w:sz w:val="22"/>
          <w:szCs w:val="22"/>
        </w:rPr>
        <w:t>e-</w:t>
      </w:r>
      <w:r w:rsidR="009774AF" w:rsidRPr="0079091F">
        <w:rPr>
          <w:rFonts w:ascii="Segoe UI" w:hAnsi="Segoe UI"/>
          <w:b/>
          <w:bCs/>
          <w:sz w:val="22"/>
          <w:szCs w:val="22"/>
        </w:rPr>
        <w:t>Agrimart</w:t>
      </w:r>
      <w:r w:rsidR="00005CE4">
        <w:rPr>
          <w:rFonts w:ascii="Segoe UI" w:hAnsi="Segoe UI"/>
          <w:sz w:val="22"/>
          <w:szCs w:val="22"/>
        </w:rPr>
        <w:t>System will be open</w:t>
      </w:r>
      <w:r w:rsidR="009630A0">
        <w:rPr>
          <w:rFonts w:ascii="Segoe UI" w:hAnsi="Segoe UI"/>
          <w:sz w:val="22"/>
          <w:szCs w:val="22"/>
        </w:rPr>
        <w:t>ed to the global, but in the pha</w:t>
      </w:r>
      <w:r w:rsidR="00005CE4">
        <w:rPr>
          <w:rFonts w:ascii="Segoe UI" w:hAnsi="Segoe UI"/>
          <w:sz w:val="22"/>
          <w:szCs w:val="22"/>
        </w:rPr>
        <w:t>se</w:t>
      </w:r>
      <w:r w:rsidR="006A37C1">
        <w:rPr>
          <w:rFonts w:ascii="Segoe UI" w:hAnsi="Segoe UI"/>
          <w:sz w:val="22"/>
          <w:szCs w:val="22"/>
        </w:rPr>
        <w:t>1, the main target is in the India</w:t>
      </w:r>
      <w:r w:rsidR="00005CE4">
        <w:rPr>
          <w:rFonts w:ascii="Segoe UI" w:hAnsi="Segoe UI"/>
          <w:sz w:val="22"/>
          <w:szCs w:val="22"/>
        </w:rPr>
        <w:t>.</w:t>
      </w:r>
    </w:p>
    <w:p w:rsidR="00005CE4" w:rsidRDefault="00005CE4">
      <w:pPr>
        <w:pStyle w:val="ListParagraph"/>
        <w:rPr>
          <w:rFonts w:ascii="Segoe UI" w:hAnsi="Segoe UI"/>
          <w:sz w:val="22"/>
          <w:szCs w:val="22"/>
        </w:rPr>
      </w:pPr>
    </w:p>
    <w:p w:rsidR="00005CE4" w:rsidRDefault="00005CE4">
      <w:pPr>
        <w:pStyle w:val="ListParagraph"/>
        <w:numPr>
          <w:ilvl w:val="0"/>
          <w:numId w:val="2"/>
        </w:numPr>
        <w:rPr>
          <w:rFonts w:ascii="Segoe UI" w:hAnsi="Segoe UI"/>
          <w:sz w:val="22"/>
          <w:szCs w:val="22"/>
        </w:rPr>
      </w:pPr>
      <w:r>
        <w:rPr>
          <w:rFonts w:ascii="Segoe UI" w:hAnsi="Segoe UI"/>
          <w:sz w:val="22"/>
          <w:szCs w:val="22"/>
        </w:rPr>
        <w:t>There are mainly two ty</w:t>
      </w:r>
      <w:r w:rsidR="006A37C1">
        <w:rPr>
          <w:rFonts w:ascii="Segoe UI" w:hAnsi="Segoe UI"/>
          <w:sz w:val="22"/>
          <w:szCs w:val="22"/>
        </w:rPr>
        <w:t xml:space="preserve">pes of user. One is the </w:t>
      </w:r>
      <w:r w:rsidR="006A37C1" w:rsidRPr="006A37C1">
        <w:rPr>
          <w:rFonts w:ascii="Segoe UI" w:hAnsi="Segoe UI" w:cs="Segoe UI"/>
          <w:sz w:val="22"/>
          <w:szCs w:val="22"/>
        </w:rPr>
        <w:t>wholesaler</w:t>
      </w:r>
      <w:r>
        <w:rPr>
          <w:rFonts w:ascii="Segoe UI" w:hAnsi="Segoe UI"/>
          <w:sz w:val="22"/>
          <w:szCs w:val="22"/>
        </w:rPr>
        <w:t xml:space="preserve">and </w:t>
      </w:r>
      <w:r w:rsidR="00844676">
        <w:rPr>
          <w:rFonts w:ascii="Segoe UI" w:hAnsi="Segoe UI"/>
          <w:sz w:val="22"/>
          <w:szCs w:val="22"/>
        </w:rPr>
        <w:t>other is Farmer</w:t>
      </w:r>
      <w:r>
        <w:rPr>
          <w:rFonts w:ascii="Segoe UI" w:hAnsi="Segoe UI"/>
          <w:sz w:val="22"/>
          <w:szCs w:val="22"/>
        </w:rPr>
        <w:t>.</w:t>
      </w:r>
    </w:p>
    <w:p w:rsidR="00005CE4" w:rsidRDefault="00005CE4">
      <w:pPr>
        <w:pStyle w:val="ListParagraph"/>
        <w:rPr>
          <w:rFonts w:ascii="Segoe UI" w:hAnsi="Segoe UI"/>
          <w:sz w:val="22"/>
          <w:szCs w:val="22"/>
        </w:rPr>
      </w:pPr>
    </w:p>
    <w:p w:rsidR="00005CE4" w:rsidRDefault="00844676" w:rsidP="00844676">
      <w:pPr>
        <w:pStyle w:val="ListParagraph"/>
        <w:numPr>
          <w:ilvl w:val="0"/>
          <w:numId w:val="2"/>
        </w:numPr>
        <w:rPr>
          <w:rFonts w:ascii="Segoe UI" w:hAnsi="Segoe UI"/>
          <w:sz w:val="22"/>
          <w:szCs w:val="22"/>
        </w:rPr>
      </w:pPr>
      <w:r>
        <w:rPr>
          <w:rFonts w:ascii="Segoe UI" w:hAnsi="Segoe UI"/>
          <w:sz w:val="22"/>
          <w:szCs w:val="22"/>
        </w:rPr>
        <w:t>Farmers can search for the market values of related agro products</w:t>
      </w:r>
      <w:r w:rsidR="00337F14">
        <w:rPr>
          <w:rFonts w:ascii="Segoe UI" w:hAnsi="Segoe UI"/>
          <w:sz w:val="22"/>
          <w:szCs w:val="22"/>
        </w:rPr>
        <w:t>.</w:t>
      </w:r>
    </w:p>
    <w:p w:rsidR="00844676" w:rsidRDefault="00844676" w:rsidP="00844676">
      <w:pPr>
        <w:pStyle w:val="ListParagraph"/>
        <w:rPr>
          <w:rFonts w:ascii="Segoe UI" w:hAnsi="Segoe UI"/>
          <w:sz w:val="22"/>
          <w:szCs w:val="22"/>
        </w:rPr>
      </w:pPr>
    </w:p>
    <w:p w:rsidR="00844676" w:rsidRDefault="00D022B4" w:rsidP="00844676">
      <w:pPr>
        <w:pStyle w:val="ListParagraph"/>
        <w:numPr>
          <w:ilvl w:val="0"/>
          <w:numId w:val="2"/>
        </w:numPr>
        <w:rPr>
          <w:rFonts w:ascii="Segoe UI" w:hAnsi="Segoe UI"/>
          <w:sz w:val="22"/>
          <w:szCs w:val="22"/>
        </w:rPr>
      </w:pPr>
      <w:r>
        <w:rPr>
          <w:rFonts w:ascii="Segoe UI" w:hAnsi="Segoe UI"/>
          <w:sz w:val="22"/>
          <w:szCs w:val="22"/>
        </w:rPr>
        <w:t>Farmers</w:t>
      </w:r>
      <w:r w:rsidR="00844676">
        <w:rPr>
          <w:rFonts w:ascii="Segoe UI" w:hAnsi="Segoe UI"/>
          <w:sz w:val="22"/>
          <w:szCs w:val="22"/>
        </w:rPr>
        <w:t xml:space="preserve"> can search for the products available in the market and even the information about the </w:t>
      </w:r>
      <w:r w:rsidR="00337F14">
        <w:rPr>
          <w:rFonts w:ascii="Segoe UI" w:hAnsi="Segoe UI"/>
          <w:sz w:val="22"/>
          <w:szCs w:val="22"/>
        </w:rPr>
        <w:t>productive farming.</w:t>
      </w:r>
    </w:p>
    <w:p w:rsidR="00710230" w:rsidRPr="00710230" w:rsidRDefault="00710230" w:rsidP="00710230">
      <w:pPr>
        <w:pStyle w:val="ListParagraph"/>
        <w:rPr>
          <w:rFonts w:ascii="Segoe UI" w:hAnsi="Segoe UI"/>
          <w:sz w:val="22"/>
          <w:szCs w:val="22"/>
        </w:rPr>
      </w:pPr>
    </w:p>
    <w:p w:rsidR="00710230" w:rsidRDefault="00710230" w:rsidP="00844676">
      <w:pPr>
        <w:pStyle w:val="ListParagraph"/>
        <w:numPr>
          <w:ilvl w:val="0"/>
          <w:numId w:val="2"/>
        </w:numPr>
        <w:rPr>
          <w:rFonts w:ascii="Segoe UI" w:hAnsi="Segoe UI"/>
          <w:sz w:val="22"/>
          <w:szCs w:val="22"/>
        </w:rPr>
      </w:pPr>
      <w:r>
        <w:rPr>
          <w:rFonts w:ascii="Segoe UI" w:hAnsi="Segoe UI"/>
          <w:sz w:val="22"/>
          <w:szCs w:val="22"/>
        </w:rPr>
        <w:t>Wholesalers can add their products, stock availability, prices, specifications of products on the application.</w:t>
      </w:r>
    </w:p>
    <w:p w:rsidR="00844676" w:rsidRPr="00844676" w:rsidRDefault="00844676" w:rsidP="00844676">
      <w:pPr>
        <w:pStyle w:val="ListParagraph"/>
        <w:rPr>
          <w:rFonts w:ascii="Segoe UI" w:hAnsi="Segoe UI"/>
          <w:sz w:val="22"/>
          <w:szCs w:val="22"/>
        </w:rPr>
      </w:pPr>
    </w:p>
    <w:p w:rsidR="00005CE4" w:rsidRDefault="00337F14">
      <w:pPr>
        <w:pStyle w:val="ListParagraph"/>
        <w:numPr>
          <w:ilvl w:val="0"/>
          <w:numId w:val="2"/>
        </w:numPr>
        <w:rPr>
          <w:rFonts w:ascii="Segoe UI" w:hAnsi="Segoe UI"/>
          <w:sz w:val="22"/>
          <w:szCs w:val="22"/>
        </w:rPr>
      </w:pPr>
      <w:r w:rsidRPr="0079091F">
        <w:rPr>
          <w:rFonts w:ascii="Segoe UI" w:hAnsi="Segoe UI"/>
          <w:b/>
          <w:bCs/>
          <w:sz w:val="22"/>
          <w:szCs w:val="22"/>
        </w:rPr>
        <w:t>e-Agrimart</w:t>
      </w:r>
      <w:r w:rsidR="00005CE4">
        <w:rPr>
          <w:rFonts w:ascii="Segoe UI" w:hAnsi="Segoe UI"/>
          <w:sz w:val="22"/>
          <w:szCs w:val="22"/>
        </w:rPr>
        <w:t xml:space="preserve"> System provides the func</w:t>
      </w:r>
      <w:r w:rsidR="006A37C1">
        <w:rPr>
          <w:rFonts w:ascii="Segoe UI" w:hAnsi="Segoe UI"/>
          <w:sz w:val="22"/>
          <w:szCs w:val="22"/>
        </w:rPr>
        <w:t xml:space="preserve">tions which connect the </w:t>
      </w:r>
      <w:r w:rsidR="00844676">
        <w:rPr>
          <w:rFonts w:ascii="Segoe UI" w:hAnsi="Segoe UI"/>
          <w:sz w:val="22"/>
          <w:szCs w:val="22"/>
        </w:rPr>
        <w:t>farme</w:t>
      </w:r>
      <w:r w:rsidR="006A37C1">
        <w:rPr>
          <w:rFonts w:ascii="Segoe UI" w:hAnsi="Segoe UI"/>
          <w:sz w:val="22"/>
          <w:szCs w:val="22"/>
        </w:rPr>
        <w:t xml:space="preserve">rs and the wholesaler </w:t>
      </w:r>
      <w:r w:rsidR="00005CE4">
        <w:rPr>
          <w:rFonts w:ascii="Segoe UI" w:hAnsi="Segoe UI"/>
          <w:sz w:val="22"/>
          <w:szCs w:val="22"/>
        </w:rPr>
        <w:t>efficiently.</w:t>
      </w:r>
    </w:p>
    <w:p w:rsidR="00005CE4" w:rsidRDefault="000F2875">
      <w:pPr>
        <w:pStyle w:val="ListParagraph"/>
        <w:numPr>
          <w:ilvl w:val="0"/>
          <w:numId w:val="2"/>
        </w:numPr>
        <w:spacing w:before="240" w:after="120"/>
        <w:rPr>
          <w:rFonts w:ascii="Segoe UI" w:hAnsi="Segoe UI"/>
          <w:sz w:val="22"/>
          <w:szCs w:val="22"/>
        </w:rPr>
      </w:pPr>
      <w:r w:rsidRPr="0079091F">
        <w:rPr>
          <w:rFonts w:ascii="Segoe UI" w:hAnsi="Segoe UI"/>
          <w:b/>
          <w:bCs/>
          <w:sz w:val="22"/>
          <w:szCs w:val="22"/>
        </w:rPr>
        <w:t>e-Agrimart</w:t>
      </w:r>
      <w:r w:rsidR="00005CE4">
        <w:rPr>
          <w:rFonts w:ascii="Segoe UI" w:hAnsi="Segoe UI"/>
          <w:sz w:val="22"/>
          <w:szCs w:val="22"/>
        </w:rPr>
        <w:t xml:space="preserve">System could be maintained by </w:t>
      </w:r>
      <w:r w:rsidR="00005CE4" w:rsidRPr="0079091F">
        <w:rPr>
          <w:rFonts w:ascii="Segoe UI" w:hAnsi="Segoe UI"/>
          <w:b/>
          <w:bCs/>
          <w:sz w:val="22"/>
          <w:szCs w:val="22"/>
        </w:rPr>
        <w:t>Administrator</w:t>
      </w:r>
      <w:r w:rsidR="00005CE4">
        <w:rPr>
          <w:rFonts w:ascii="Segoe UI" w:hAnsi="Segoe UI"/>
          <w:sz w:val="22"/>
          <w:szCs w:val="22"/>
        </w:rPr>
        <w:t>.</w:t>
      </w:r>
    </w:p>
    <w:p w:rsidR="00005CE4" w:rsidRDefault="00005CE4">
      <w:pPr>
        <w:pStyle w:val="Heading1"/>
        <w:rPr>
          <w:rFonts w:ascii="Segoe UI" w:hAnsi="Segoe UI"/>
          <w:sz w:val="22"/>
          <w:szCs w:val="22"/>
        </w:rPr>
      </w:pPr>
    </w:p>
    <w:p w:rsidR="00005CE4" w:rsidRDefault="00005CE4">
      <w:pPr>
        <w:pStyle w:val="Heading1"/>
      </w:pPr>
      <w:r>
        <w:t>3. Functional Requirements Overview</w:t>
      </w:r>
    </w:p>
    <w:p w:rsidR="00005CE4" w:rsidRDefault="000F2875">
      <w:pPr>
        <w:pStyle w:val="ListParagraph"/>
        <w:rPr>
          <w:rFonts w:ascii="Segoe UI" w:hAnsi="Segoe UI"/>
          <w:sz w:val="22"/>
          <w:szCs w:val="22"/>
        </w:rPr>
      </w:pPr>
      <w:r w:rsidRPr="0079091F">
        <w:rPr>
          <w:rFonts w:ascii="Segoe UI" w:hAnsi="Segoe UI"/>
          <w:b/>
          <w:bCs/>
          <w:sz w:val="22"/>
          <w:szCs w:val="22"/>
        </w:rPr>
        <w:t>e-Agrimart</w:t>
      </w:r>
      <w:r w:rsidR="006A37C1">
        <w:rPr>
          <w:rFonts w:ascii="Segoe UI" w:hAnsi="Segoe UI"/>
          <w:sz w:val="22"/>
          <w:szCs w:val="22"/>
        </w:rPr>
        <w:t xml:space="preserve"> System consists of four</w:t>
      </w:r>
      <w:r w:rsidR="00005CE4">
        <w:rPr>
          <w:rFonts w:ascii="Segoe UI" w:hAnsi="Segoe UI"/>
          <w:sz w:val="22"/>
          <w:szCs w:val="22"/>
        </w:rPr>
        <w:t xml:space="preserve"> modules described as below.</w:t>
      </w:r>
    </w:p>
    <w:p w:rsidR="00005CE4" w:rsidRDefault="00005CE4">
      <w:pPr>
        <w:pStyle w:val="ListParagraph"/>
        <w:rPr>
          <w:rFonts w:ascii="Segoe UI" w:hAnsi="Segoe UI"/>
          <w:sz w:val="22"/>
          <w:szCs w:val="22"/>
        </w:rPr>
      </w:pPr>
    </w:p>
    <w:p w:rsidR="00005CE4" w:rsidRPr="006A37C1" w:rsidRDefault="006A37C1" w:rsidP="006A37C1">
      <w:pPr>
        <w:pStyle w:val="ListParagraph"/>
        <w:numPr>
          <w:ilvl w:val="0"/>
          <w:numId w:val="3"/>
        </w:numPr>
        <w:rPr>
          <w:rFonts w:ascii="Segoe UI" w:hAnsi="Segoe UI"/>
          <w:sz w:val="22"/>
          <w:szCs w:val="22"/>
        </w:rPr>
      </w:pPr>
      <w:r>
        <w:rPr>
          <w:rFonts w:ascii="Segoe UI" w:hAnsi="Segoe UI"/>
          <w:sz w:val="22"/>
          <w:szCs w:val="22"/>
        </w:rPr>
        <w:t>Farmer Module</w:t>
      </w:r>
    </w:p>
    <w:p w:rsidR="00005CE4" w:rsidRDefault="006A37C1">
      <w:pPr>
        <w:pStyle w:val="ListParagraph"/>
        <w:numPr>
          <w:ilvl w:val="0"/>
          <w:numId w:val="3"/>
        </w:numPr>
        <w:rPr>
          <w:rFonts w:ascii="Segoe UI" w:hAnsi="Segoe UI"/>
          <w:sz w:val="22"/>
          <w:szCs w:val="22"/>
        </w:rPr>
      </w:pPr>
      <w:r>
        <w:rPr>
          <w:rFonts w:ascii="Segoe UI" w:hAnsi="Segoe UI"/>
          <w:sz w:val="22"/>
          <w:szCs w:val="22"/>
        </w:rPr>
        <w:t>Wholesaler</w:t>
      </w:r>
      <w:r w:rsidR="00005CE4">
        <w:rPr>
          <w:rFonts w:ascii="Segoe UI" w:hAnsi="Segoe UI"/>
          <w:sz w:val="22"/>
          <w:szCs w:val="22"/>
        </w:rPr>
        <w:t xml:space="preserve"> Module</w:t>
      </w:r>
    </w:p>
    <w:p w:rsidR="00005CE4" w:rsidRDefault="006A37C1">
      <w:pPr>
        <w:pStyle w:val="ListParagraph"/>
        <w:numPr>
          <w:ilvl w:val="0"/>
          <w:numId w:val="3"/>
        </w:numPr>
        <w:rPr>
          <w:rFonts w:ascii="Segoe UI" w:hAnsi="Segoe UI"/>
          <w:sz w:val="22"/>
          <w:szCs w:val="22"/>
        </w:rPr>
      </w:pPr>
      <w:r>
        <w:rPr>
          <w:rFonts w:ascii="Segoe UI" w:hAnsi="Segoe UI"/>
          <w:sz w:val="22"/>
          <w:szCs w:val="22"/>
        </w:rPr>
        <w:t>Admin</w:t>
      </w:r>
      <w:r w:rsidR="00005CE4">
        <w:rPr>
          <w:rFonts w:ascii="Segoe UI" w:hAnsi="Segoe UI"/>
          <w:sz w:val="22"/>
          <w:szCs w:val="22"/>
        </w:rPr>
        <w:t xml:space="preserve"> Module</w:t>
      </w:r>
    </w:p>
    <w:p w:rsidR="00005CE4" w:rsidRDefault="006A37C1">
      <w:pPr>
        <w:pStyle w:val="ListParagraph"/>
        <w:numPr>
          <w:ilvl w:val="0"/>
          <w:numId w:val="3"/>
        </w:numPr>
        <w:rPr>
          <w:rFonts w:ascii="Segoe UI" w:hAnsi="Segoe UI"/>
          <w:sz w:val="22"/>
          <w:szCs w:val="22"/>
        </w:rPr>
      </w:pPr>
      <w:r>
        <w:rPr>
          <w:rFonts w:ascii="Segoe UI" w:hAnsi="Segoe UI"/>
          <w:sz w:val="22"/>
          <w:szCs w:val="22"/>
        </w:rPr>
        <w:t xml:space="preserve">MessageAcknowledgement </w:t>
      </w:r>
      <w:r w:rsidR="00005CE4">
        <w:rPr>
          <w:rFonts w:ascii="Segoe UI" w:hAnsi="Segoe UI"/>
          <w:sz w:val="22"/>
          <w:szCs w:val="22"/>
        </w:rPr>
        <w:t xml:space="preserve"> Module</w:t>
      </w:r>
    </w:p>
    <w:p w:rsidR="00005CE4" w:rsidRDefault="00005CE4">
      <w:pPr>
        <w:pStyle w:val="ListParagraph"/>
        <w:rPr>
          <w:rFonts w:ascii="Trebuchet MS" w:hAnsi="Trebuchet MS"/>
        </w:rPr>
      </w:pPr>
    </w:p>
    <w:p w:rsidR="009E7D83" w:rsidRPr="0079091F" w:rsidRDefault="009E7D83" w:rsidP="009E7D83">
      <w:pPr>
        <w:pStyle w:val="Heading"/>
        <w:ind w:left="990" w:hanging="360"/>
        <w:rPr>
          <w:b/>
          <w:bCs/>
        </w:rPr>
      </w:pPr>
      <w:r w:rsidRPr="0079091F">
        <w:rPr>
          <w:b/>
          <w:bCs/>
        </w:rPr>
        <w:t>3.1</w:t>
      </w:r>
      <w:r w:rsidR="00772652" w:rsidRPr="0079091F">
        <w:rPr>
          <w:b/>
          <w:bCs/>
        </w:rPr>
        <w:t xml:space="preserve"> Farmer</w:t>
      </w:r>
      <w:r w:rsidR="00005CE4" w:rsidRPr="0079091F">
        <w:rPr>
          <w:b/>
          <w:bCs/>
        </w:rPr>
        <w:t xml:space="preserve"> Module</w:t>
      </w:r>
    </w:p>
    <w:p w:rsidR="00005CE4" w:rsidRDefault="009E7D83">
      <w:pPr>
        <w:pStyle w:val="ListParagraph"/>
        <w:numPr>
          <w:ilvl w:val="0"/>
          <w:numId w:val="2"/>
        </w:numPr>
        <w:ind w:left="1418"/>
        <w:rPr>
          <w:rFonts w:ascii="Segoe UI" w:hAnsi="Segoe UI"/>
          <w:sz w:val="22"/>
          <w:szCs w:val="22"/>
        </w:rPr>
      </w:pPr>
      <w:r>
        <w:rPr>
          <w:rFonts w:ascii="Segoe UI" w:hAnsi="Segoe UI"/>
          <w:sz w:val="22"/>
          <w:szCs w:val="22"/>
        </w:rPr>
        <w:t>Farmer can register and create his own account.</w:t>
      </w:r>
    </w:p>
    <w:p w:rsidR="009E7D83" w:rsidRDefault="009E7D83" w:rsidP="009E7D83">
      <w:pPr>
        <w:pStyle w:val="ListParagraph"/>
        <w:ind w:left="1418"/>
        <w:rPr>
          <w:rFonts w:ascii="Segoe UI" w:hAnsi="Segoe UI"/>
          <w:sz w:val="22"/>
          <w:szCs w:val="22"/>
        </w:rPr>
      </w:pPr>
    </w:p>
    <w:p w:rsidR="00005CE4" w:rsidRDefault="00B2661D" w:rsidP="009E7D83">
      <w:pPr>
        <w:pStyle w:val="ListParagraph"/>
        <w:numPr>
          <w:ilvl w:val="0"/>
          <w:numId w:val="2"/>
        </w:numPr>
        <w:ind w:left="1418"/>
        <w:rPr>
          <w:rFonts w:ascii="Segoe UI" w:hAnsi="Segoe UI"/>
          <w:sz w:val="22"/>
          <w:szCs w:val="22"/>
        </w:rPr>
      </w:pPr>
      <w:r w:rsidRPr="00BE04C0">
        <w:rPr>
          <w:rFonts w:ascii="Segoe UI" w:hAnsi="Segoe UI"/>
          <w:b/>
          <w:bCs/>
          <w:sz w:val="22"/>
          <w:szCs w:val="22"/>
        </w:rPr>
        <w:t>e-Agrimart</w:t>
      </w:r>
      <w:r w:rsidR="009E7D83">
        <w:rPr>
          <w:rFonts w:ascii="Segoe UI" w:hAnsi="Segoe UI"/>
          <w:sz w:val="22"/>
          <w:szCs w:val="22"/>
        </w:rPr>
        <w:t>System provides the function which allows</w:t>
      </w:r>
      <w:r w:rsidR="000101A6">
        <w:rPr>
          <w:rFonts w:ascii="Segoe UI" w:hAnsi="Segoe UI"/>
          <w:sz w:val="22"/>
          <w:szCs w:val="22"/>
        </w:rPr>
        <w:t xml:space="preserve"> farmers to search and buy </w:t>
      </w:r>
      <w:r w:rsidR="00B5142C">
        <w:rPr>
          <w:rFonts w:ascii="Segoe UI" w:hAnsi="Segoe UI"/>
          <w:sz w:val="22"/>
          <w:szCs w:val="22"/>
        </w:rPr>
        <w:t>their required products</w:t>
      </w:r>
      <w:r w:rsidR="009E7D83">
        <w:rPr>
          <w:rFonts w:ascii="Segoe UI" w:hAnsi="Segoe UI"/>
          <w:sz w:val="22"/>
          <w:szCs w:val="22"/>
        </w:rPr>
        <w:t>.</w:t>
      </w:r>
    </w:p>
    <w:p w:rsidR="009E7D83" w:rsidRPr="009E7D83" w:rsidRDefault="009E7D83" w:rsidP="009E7D83">
      <w:pPr>
        <w:pStyle w:val="ListParagraph"/>
        <w:rPr>
          <w:rFonts w:ascii="Segoe UI" w:hAnsi="Segoe UI"/>
          <w:sz w:val="22"/>
          <w:szCs w:val="22"/>
        </w:rPr>
      </w:pPr>
    </w:p>
    <w:p w:rsidR="00005CE4" w:rsidRPr="006F62E8" w:rsidRDefault="000101A6" w:rsidP="006F62E8">
      <w:pPr>
        <w:pStyle w:val="ListParagraph"/>
        <w:numPr>
          <w:ilvl w:val="0"/>
          <w:numId w:val="2"/>
        </w:numPr>
        <w:ind w:left="1418"/>
        <w:rPr>
          <w:rFonts w:ascii="Segoe UI" w:hAnsi="Segoe UI"/>
          <w:sz w:val="22"/>
          <w:szCs w:val="22"/>
        </w:rPr>
      </w:pPr>
      <w:r>
        <w:rPr>
          <w:rFonts w:ascii="Segoe UI" w:hAnsi="Segoe UI"/>
          <w:sz w:val="22"/>
          <w:szCs w:val="22"/>
        </w:rPr>
        <w:t>Farmers</w:t>
      </w:r>
      <w:r w:rsidR="00772652">
        <w:rPr>
          <w:rFonts w:ascii="Segoe UI" w:hAnsi="Segoe UI"/>
          <w:sz w:val="22"/>
          <w:szCs w:val="22"/>
        </w:rPr>
        <w:t xml:space="preserve"> able to browse existing Market price</w:t>
      </w:r>
      <w:r w:rsidR="00B5142C">
        <w:rPr>
          <w:rFonts w:ascii="Segoe UI" w:hAnsi="Segoe UI"/>
          <w:sz w:val="22"/>
          <w:szCs w:val="22"/>
        </w:rPr>
        <w:t xml:space="preserve"> and able to compare with similar products offered by different wholesalers/manufacturers.</w:t>
      </w:r>
    </w:p>
    <w:p w:rsidR="00005CE4" w:rsidRPr="006F62E8" w:rsidRDefault="00772652" w:rsidP="006F62E8">
      <w:pPr>
        <w:pStyle w:val="ListParagraph"/>
        <w:numPr>
          <w:ilvl w:val="0"/>
          <w:numId w:val="2"/>
        </w:numPr>
        <w:ind w:left="1418"/>
        <w:rPr>
          <w:rFonts w:ascii="Segoe UI" w:hAnsi="Segoe UI"/>
          <w:sz w:val="22"/>
          <w:szCs w:val="22"/>
        </w:rPr>
      </w:pPr>
      <w:r>
        <w:rPr>
          <w:rFonts w:ascii="Segoe UI" w:hAnsi="Segoe UI"/>
          <w:sz w:val="22"/>
          <w:szCs w:val="22"/>
        </w:rPr>
        <w:t xml:space="preserve">The Farmer </w:t>
      </w:r>
      <w:r w:rsidR="00B5142C">
        <w:rPr>
          <w:rFonts w:ascii="Segoe UI" w:hAnsi="Segoe UI"/>
          <w:sz w:val="22"/>
          <w:szCs w:val="22"/>
        </w:rPr>
        <w:t xml:space="preserve">also </w:t>
      </w:r>
      <w:r>
        <w:rPr>
          <w:rFonts w:ascii="Segoe UI" w:hAnsi="Segoe UI"/>
          <w:sz w:val="22"/>
          <w:szCs w:val="22"/>
        </w:rPr>
        <w:t>could learn the technique how to use e-farming</w:t>
      </w:r>
      <w:r w:rsidR="00B5142C">
        <w:rPr>
          <w:rFonts w:ascii="Segoe UI" w:hAnsi="Segoe UI"/>
          <w:sz w:val="22"/>
          <w:szCs w:val="22"/>
        </w:rPr>
        <w:t xml:space="preserve"> using feature provided by our application called as </w:t>
      </w:r>
      <w:r w:rsidR="00CB0BFD" w:rsidRPr="00CB0BFD">
        <w:rPr>
          <w:rFonts w:ascii="Segoe UI" w:hAnsi="Segoe UI"/>
          <w:b/>
          <w:bCs/>
          <w:sz w:val="22"/>
          <w:szCs w:val="22"/>
        </w:rPr>
        <w:t>“</w:t>
      </w:r>
      <w:r w:rsidR="00B5142C" w:rsidRPr="00CB0BFD">
        <w:rPr>
          <w:rFonts w:ascii="Segoe UI" w:hAnsi="Segoe UI"/>
          <w:b/>
          <w:bCs/>
          <w:sz w:val="22"/>
          <w:szCs w:val="22"/>
        </w:rPr>
        <w:t>Agri Gyan”</w:t>
      </w:r>
      <w:r w:rsidR="00B5142C">
        <w:rPr>
          <w:rFonts w:ascii="Segoe UI" w:hAnsi="Segoe UI"/>
          <w:b/>
          <w:bCs/>
          <w:sz w:val="22"/>
          <w:szCs w:val="22"/>
        </w:rPr>
        <w:t>.</w:t>
      </w:r>
    </w:p>
    <w:p w:rsidR="006F62E8" w:rsidRPr="006F62E8" w:rsidRDefault="006F62E8" w:rsidP="006F62E8">
      <w:pPr>
        <w:pStyle w:val="ListParagraph"/>
        <w:numPr>
          <w:ilvl w:val="0"/>
          <w:numId w:val="2"/>
        </w:numPr>
        <w:ind w:left="1418"/>
        <w:rPr>
          <w:rFonts w:ascii="Segoe UI" w:hAnsi="Segoe UI"/>
          <w:sz w:val="22"/>
          <w:szCs w:val="22"/>
        </w:rPr>
      </w:pPr>
    </w:p>
    <w:p w:rsidR="00005CE4" w:rsidRPr="006F62E8" w:rsidRDefault="00772652" w:rsidP="006F62E8">
      <w:pPr>
        <w:pStyle w:val="ListParagraph"/>
        <w:numPr>
          <w:ilvl w:val="0"/>
          <w:numId w:val="2"/>
        </w:numPr>
        <w:ind w:left="1418"/>
        <w:rPr>
          <w:rFonts w:ascii="Segoe UI" w:hAnsi="Segoe UI"/>
          <w:sz w:val="22"/>
          <w:szCs w:val="22"/>
        </w:rPr>
      </w:pPr>
      <w:r>
        <w:rPr>
          <w:rFonts w:ascii="Segoe UI" w:hAnsi="Segoe UI"/>
          <w:sz w:val="22"/>
          <w:szCs w:val="22"/>
        </w:rPr>
        <w:lastRenderedPageBreak/>
        <w:t>Providing “</w:t>
      </w:r>
      <w:r w:rsidR="006F62E8" w:rsidRPr="006F62E8">
        <w:rPr>
          <w:rFonts w:ascii="Segoe UI" w:hAnsi="Segoe UI"/>
          <w:b/>
          <w:bCs/>
          <w:sz w:val="22"/>
          <w:szCs w:val="22"/>
        </w:rPr>
        <w:t>Refund-Replace-Return-</w:t>
      </w:r>
      <w:r w:rsidR="00BE04C0">
        <w:rPr>
          <w:rFonts w:ascii="Segoe UI" w:hAnsi="Segoe UI"/>
          <w:b/>
          <w:bCs/>
          <w:sz w:val="22"/>
          <w:szCs w:val="22"/>
        </w:rPr>
        <w:t>Facility</w:t>
      </w:r>
      <w:r>
        <w:rPr>
          <w:rFonts w:ascii="Segoe UI" w:hAnsi="Segoe UI"/>
          <w:sz w:val="22"/>
          <w:szCs w:val="22"/>
        </w:rPr>
        <w:t>”</w:t>
      </w:r>
      <w:r w:rsidR="006F62E8">
        <w:rPr>
          <w:rFonts w:ascii="Segoe UI" w:hAnsi="Segoe UI"/>
          <w:sz w:val="22"/>
          <w:szCs w:val="22"/>
        </w:rPr>
        <w:t>(RRR)</w:t>
      </w:r>
      <w:r w:rsidR="00D67865">
        <w:rPr>
          <w:rFonts w:ascii="Segoe UI" w:hAnsi="Segoe UI"/>
          <w:sz w:val="22"/>
          <w:szCs w:val="22"/>
        </w:rPr>
        <w:t xml:space="preserve"> in case of </w:t>
      </w:r>
      <w:r w:rsidR="006C6F39">
        <w:rPr>
          <w:rFonts w:ascii="Segoe UI" w:hAnsi="Segoe UI"/>
          <w:sz w:val="22"/>
          <w:szCs w:val="22"/>
        </w:rPr>
        <w:t>dissatisfactions</w:t>
      </w:r>
      <w:r>
        <w:rPr>
          <w:rFonts w:ascii="Segoe UI" w:hAnsi="Segoe UI"/>
          <w:sz w:val="22"/>
          <w:szCs w:val="22"/>
        </w:rPr>
        <w:t>.</w:t>
      </w:r>
    </w:p>
    <w:p w:rsidR="00005CE4" w:rsidRPr="0079091F" w:rsidRDefault="009E7D83">
      <w:pPr>
        <w:pStyle w:val="Heading"/>
        <w:ind w:left="990" w:hanging="360"/>
        <w:rPr>
          <w:b/>
          <w:bCs/>
        </w:rPr>
      </w:pPr>
      <w:r w:rsidRPr="0079091F">
        <w:rPr>
          <w:b/>
          <w:bCs/>
        </w:rPr>
        <w:t>3.2</w:t>
      </w:r>
      <w:r w:rsidR="00772652" w:rsidRPr="0079091F">
        <w:rPr>
          <w:b/>
          <w:bCs/>
        </w:rPr>
        <w:t xml:space="preserve"> Wholesaler</w:t>
      </w:r>
      <w:r w:rsidR="00005CE4" w:rsidRPr="0079091F">
        <w:rPr>
          <w:b/>
          <w:bCs/>
        </w:rPr>
        <w:t xml:space="preserve"> Module</w:t>
      </w:r>
    </w:p>
    <w:p w:rsidR="009E7D83" w:rsidRDefault="009E7D83" w:rsidP="009E7D83">
      <w:pPr>
        <w:pStyle w:val="ListParagraph"/>
        <w:numPr>
          <w:ilvl w:val="0"/>
          <w:numId w:val="2"/>
        </w:numPr>
        <w:ind w:left="1418"/>
        <w:rPr>
          <w:rFonts w:ascii="Segoe UI" w:hAnsi="Segoe UI"/>
          <w:sz w:val="22"/>
          <w:szCs w:val="22"/>
        </w:rPr>
      </w:pPr>
      <w:r>
        <w:rPr>
          <w:rFonts w:ascii="Segoe UI" w:hAnsi="Segoe UI"/>
          <w:sz w:val="22"/>
          <w:szCs w:val="22"/>
        </w:rPr>
        <w:t>Wholesaler can register and create his own account.</w:t>
      </w:r>
    </w:p>
    <w:p w:rsidR="009E7D83" w:rsidRPr="009E7D83" w:rsidRDefault="009E7D83" w:rsidP="009E7D83">
      <w:pPr>
        <w:pStyle w:val="ListParagraph"/>
        <w:ind w:left="1418"/>
        <w:rPr>
          <w:rFonts w:ascii="Segoe UI" w:hAnsi="Segoe UI"/>
          <w:sz w:val="22"/>
          <w:szCs w:val="22"/>
        </w:rPr>
      </w:pPr>
    </w:p>
    <w:p w:rsidR="009E7D83" w:rsidRDefault="0079091F" w:rsidP="009E7D83">
      <w:pPr>
        <w:pStyle w:val="ListParagraph"/>
        <w:numPr>
          <w:ilvl w:val="0"/>
          <w:numId w:val="2"/>
        </w:numPr>
        <w:ind w:left="1418"/>
        <w:rPr>
          <w:rFonts w:ascii="Segoe UI" w:hAnsi="Segoe UI"/>
          <w:sz w:val="22"/>
          <w:szCs w:val="22"/>
        </w:rPr>
      </w:pPr>
      <w:r w:rsidRPr="00BE04C0">
        <w:rPr>
          <w:rFonts w:ascii="Segoe UI" w:hAnsi="Segoe UI"/>
          <w:b/>
          <w:bCs/>
          <w:sz w:val="22"/>
          <w:szCs w:val="22"/>
        </w:rPr>
        <w:t>e-Agrimart</w:t>
      </w:r>
      <w:r w:rsidR="00005CE4">
        <w:rPr>
          <w:rFonts w:ascii="Segoe UI" w:hAnsi="Segoe UI"/>
          <w:sz w:val="22"/>
          <w:szCs w:val="22"/>
        </w:rPr>
        <w:t>System provides t</w:t>
      </w:r>
      <w:r w:rsidR="00772652">
        <w:rPr>
          <w:rFonts w:ascii="Segoe UI" w:hAnsi="Segoe UI"/>
          <w:sz w:val="22"/>
          <w:szCs w:val="22"/>
        </w:rPr>
        <w:t>he function which allows Wholesaler</w:t>
      </w:r>
      <w:r w:rsidR="00005CE4">
        <w:rPr>
          <w:rFonts w:ascii="Segoe UI" w:hAnsi="Segoe UI"/>
          <w:sz w:val="22"/>
          <w:szCs w:val="22"/>
        </w:rPr>
        <w:t xml:space="preserve"> u</w:t>
      </w:r>
      <w:r w:rsidR="00772652">
        <w:rPr>
          <w:rFonts w:ascii="Segoe UI" w:hAnsi="Segoe UI"/>
          <w:sz w:val="22"/>
          <w:szCs w:val="22"/>
        </w:rPr>
        <w:t xml:space="preserve">ser to </w:t>
      </w:r>
      <w:r>
        <w:rPr>
          <w:rFonts w:ascii="Segoe UI" w:hAnsi="Segoe UI"/>
          <w:sz w:val="22"/>
          <w:szCs w:val="22"/>
        </w:rPr>
        <w:t>addtheir</w:t>
      </w:r>
      <w:r w:rsidR="008E2637">
        <w:rPr>
          <w:rFonts w:ascii="Segoe UI" w:hAnsi="Segoe UI"/>
          <w:sz w:val="22"/>
          <w:szCs w:val="22"/>
        </w:rPr>
        <w:t>Argo</w:t>
      </w:r>
      <w:r>
        <w:rPr>
          <w:rFonts w:ascii="Segoe UI" w:hAnsi="Segoe UI"/>
          <w:sz w:val="22"/>
          <w:szCs w:val="22"/>
        </w:rPr>
        <w:t xml:space="preserve"> products on to the application</w:t>
      </w:r>
    </w:p>
    <w:p w:rsidR="00F7145A" w:rsidRPr="00F7145A" w:rsidRDefault="00F7145A" w:rsidP="00F7145A">
      <w:pPr>
        <w:pStyle w:val="ListParagraph"/>
        <w:rPr>
          <w:rFonts w:ascii="Segoe UI" w:hAnsi="Segoe UI"/>
          <w:sz w:val="22"/>
          <w:szCs w:val="22"/>
        </w:rPr>
      </w:pPr>
    </w:p>
    <w:p w:rsidR="00772652" w:rsidRDefault="008E2637" w:rsidP="008E2637">
      <w:pPr>
        <w:pStyle w:val="ListParagraph"/>
        <w:numPr>
          <w:ilvl w:val="0"/>
          <w:numId w:val="2"/>
        </w:numPr>
        <w:ind w:left="1418"/>
        <w:rPr>
          <w:rFonts w:ascii="Segoe UI" w:hAnsi="Segoe UI"/>
          <w:sz w:val="22"/>
          <w:szCs w:val="22"/>
        </w:rPr>
      </w:pPr>
      <w:r>
        <w:rPr>
          <w:rFonts w:ascii="Segoe UI" w:hAnsi="Segoe UI"/>
          <w:sz w:val="22"/>
          <w:szCs w:val="22"/>
        </w:rPr>
        <w:t>Wholesalers’</w:t>
      </w:r>
      <w:r w:rsidR="00F7145A">
        <w:rPr>
          <w:rFonts w:ascii="Segoe UI" w:hAnsi="Segoe UI"/>
          <w:sz w:val="22"/>
          <w:szCs w:val="22"/>
        </w:rPr>
        <w:t xml:space="preserve"> user can able to check available stock of their products and accordingly manage their product stock.</w:t>
      </w:r>
    </w:p>
    <w:p w:rsidR="00864AF9" w:rsidRPr="00864AF9" w:rsidRDefault="00864AF9" w:rsidP="00864AF9">
      <w:pPr>
        <w:pStyle w:val="ListParagraph"/>
        <w:rPr>
          <w:rFonts w:ascii="Segoe UI" w:hAnsi="Segoe UI"/>
          <w:sz w:val="22"/>
          <w:szCs w:val="22"/>
        </w:rPr>
      </w:pPr>
    </w:p>
    <w:p w:rsidR="00864AF9" w:rsidRPr="008E2637" w:rsidRDefault="00864AF9" w:rsidP="008E2637">
      <w:pPr>
        <w:pStyle w:val="ListParagraph"/>
        <w:numPr>
          <w:ilvl w:val="0"/>
          <w:numId w:val="2"/>
        </w:numPr>
        <w:ind w:left="1418"/>
        <w:rPr>
          <w:rFonts w:ascii="Segoe UI" w:hAnsi="Segoe UI"/>
          <w:sz w:val="22"/>
          <w:szCs w:val="22"/>
        </w:rPr>
      </w:pPr>
      <w:r>
        <w:rPr>
          <w:rFonts w:ascii="Segoe UI" w:hAnsi="Segoe UI"/>
          <w:sz w:val="22"/>
          <w:szCs w:val="22"/>
        </w:rPr>
        <w:t>Wholesalers/manufacturer can get more exposure to their products increases their scalability and overall sale.</w:t>
      </w:r>
    </w:p>
    <w:p w:rsidR="00772652" w:rsidRDefault="00772652" w:rsidP="00772652">
      <w:pPr>
        <w:pStyle w:val="ListParagraph"/>
        <w:ind w:left="1418"/>
        <w:rPr>
          <w:rFonts w:ascii="Segoe UI" w:hAnsi="Segoe UI"/>
          <w:sz w:val="22"/>
          <w:szCs w:val="22"/>
        </w:rPr>
      </w:pPr>
    </w:p>
    <w:p w:rsidR="00005CE4" w:rsidRDefault="00005CE4">
      <w:pPr>
        <w:pStyle w:val="ListParagraph"/>
        <w:ind w:left="709"/>
        <w:rPr>
          <w:rFonts w:ascii="Segoe UI" w:hAnsi="Segoe UI"/>
          <w:sz w:val="22"/>
          <w:szCs w:val="22"/>
        </w:rPr>
      </w:pPr>
    </w:p>
    <w:p w:rsidR="009E7D83" w:rsidRPr="009E7D83" w:rsidRDefault="009E7D83" w:rsidP="009E7D83">
      <w:pPr>
        <w:pStyle w:val="Heading"/>
        <w:ind w:left="990" w:hanging="360"/>
        <w:rPr>
          <w:rFonts w:ascii="Trebuchet MS" w:hAnsi="Trebuchet MS"/>
        </w:rPr>
      </w:pPr>
      <w:r>
        <w:t>3.3</w:t>
      </w:r>
      <w:r w:rsidR="00772652">
        <w:rPr>
          <w:rFonts w:ascii="Trebuchet MS" w:hAnsi="Trebuchet MS"/>
        </w:rPr>
        <w:t>Admin</w:t>
      </w:r>
      <w:r w:rsidR="00005CE4">
        <w:rPr>
          <w:rFonts w:ascii="Trebuchet MS" w:hAnsi="Trebuchet MS"/>
        </w:rPr>
        <w:t xml:space="preserve"> Module</w:t>
      </w:r>
    </w:p>
    <w:p w:rsidR="009E7D83" w:rsidRPr="009E7D83" w:rsidRDefault="009E7D83" w:rsidP="009E7D83">
      <w:pPr>
        <w:pStyle w:val="ListParagraph"/>
        <w:ind w:left="1418"/>
        <w:rPr>
          <w:rFonts w:ascii="Segoe UI" w:hAnsi="Segoe UI"/>
          <w:sz w:val="22"/>
          <w:szCs w:val="22"/>
        </w:rPr>
      </w:pPr>
    </w:p>
    <w:p w:rsidR="00005CE4" w:rsidRDefault="008E2637" w:rsidP="00772652">
      <w:pPr>
        <w:pStyle w:val="ListParagraph"/>
        <w:numPr>
          <w:ilvl w:val="0"/>
          <w:numId w:val="2"/>
        </w:numPr>
        <w:ind w:left="1418"/>
        <w:rPr>
          <w:rFonts w:ascii="Segoe UI" w:hAnsi="Segoe UI"/>
          <w:sz w:val="22"/>
          <w:szCs w:val="22"/>
        </w:rPr>
      </w:pPr>
      <w:r w:rsidRPr="00BE04C0">
        <w:rPr>
          <w:rFonts w:ascii="Segoe UI" w:hAnsi="Segoe UI"/>
          <w:b/>
          <w:bCs/>
          <w:sz w:val="22"/>
          <w:szCs w:val="22"/>
        </w:rPr>
        <w:t>e-Agrimart</w:t>
      </w:r>
      <w:r w:rsidR="00772652">
        <w:rPr>
          <w:rFonts w:ascii="Segoe UI" w:hAnsi="Segoe UI"/>
          <w:sz w:val="22"/>
          <w:szCs w:val="22"/>
        </w:rPr>
        <w:t>System should provide all function to admin how to handle the System.</w:t>
      </w:r>
    </w:p>
    <w:p w:rsidR="009E7D83" w:rsidRDefault="009E7D83" w:rsidP="009E7D83">
      <w:pPr>
        <w:pStyle w:val="ListParagraph"/>
        <w:rPr>
          <w:rFonts w:ascii="Segoe UI" w:hAnsi="Segoe UI"/>
          <w:sz w:val="22"/>
          <w:szCs w:val="22"/>
        </w:rPr>
      </w:pPr>
    </w:p>
    <w:p w:rsidR="00772652" w:rsidRDefault="00772652" w:rsidP="00772652">
      <w:pPr>
        <w:pStyle w:val="ListParagraph"/>
        <w:numPr>
          <w:ilvl w:val="0"/>
          <w:numId w:val="2"/>
        </w:numPr>
        <w:ind w:left="1418"/>
        <w:rPr>
          <w:rFonts w:ascii="Segoe UI" w:hAnsi="Segoe UI"/>
          <w:sz w:val="22"/>
          <w:szCs w:val="22"/>
        </w:rPr>
      </w:pPr>
      <w:r>
        <w:rPr>
          <w:rFonts w:ascii="Segoe UI" w:hAnsi="Segoe UI"/>
          <w:sz w:val="22"/>
          <w:szCs w:val="22"/>
        </w:rPr>
        <w:t>What are the farmers and wholesaler are using this system and are they authorized.</w:t>
      </w:r>
    </w:p>
    <w:p w:rsidR="009E7D83" w:rsidRDefault="009E7D83" w:rsidP="009E7D83">
      <w:pPr>
        <w:pStyle w:val="ListParagraph"/>
        <w:rPr>
          <w:rFonts w:ascii="Segoe UI" w:hAnsi="Segoe UI"/>
          <w:sz w:val="22"/>
          <w:szCs w:val="22"/>
        </w:rPr>
      </w:pPr>
    </w:p>
    <w:p w:rsidR="00772652" w:rsidRDefault="00772652" w:rsidP="00772652">
      <w:pPr>
        <w:pStyle w:val="ListParagraph"/>
        <w:numPr>
          <w:ilvl w:val="0"/>
          <w:numId w:val="2"/>
        </w:numPr>
        <w:ind w:left="1418"/>
        <w:rPr>
          <w:rFonts w:ascii="Segoe UI" w:hAnsi="Segoe UI"/>
          <w:sz w:val="22"/>
          <w:szCs w:val="22"/>
        </w:rPr>
      </w:pPr>
      <w:r>
        <w:rPr>
          <w:rFonts w:ascii="Segoe UI" w:hAnsi="Segoe UI"/>
          <w:sz w:val="22"/>
          <w:szCs w:val="22"/>
        </w:rPr>
        <w:t>Could able to know all the Transaction.</w:t>
      </w:r>
    </w:p>
    <w:p w:rsidR="0079091F" w:rsidRDefault="0079091F" w:rsidP="0079091F">
      <w:pPr>
        <w:pStyle w:val="Heading"/>
        <w:rPr>
          <w:rFonts w:ascii="Trebuchet MS" w:hAnsi="Trebuchet MS"/>
        </w:rPr>
      </w:pPr>
    </w:p>
    <w:p w:rsidR="0079091F" w:rsidRPr="0079091F" w:rsidRDefault="00656BBB" w:rsidP="0079091F">
      <w:pPr>
        <w:pStyle w:val="Heading"/>
        <w:rPr>
          <w:rFonts w:ascii="Trebuchet MS" w:hAnsi="Trebuchet MS"/>
        </w:rPr>
      </w:pPr>
      <w:r>
        <w:rPr>
          <w:rFonts w:ascii="Trebuchet MS" w:hAnsi="Trebuchet MS"/>
        </w:rPr>
        <w:t>3.4</w:t>
      </w:r>
      <w:r w:rsidR="00772652">
        <w:rPr>
          <w:rFonts w:ascii="Trebuchet MS" w:hAnsi="Trebuchet MS"/>
        </w:rPr>
        <w:t xml:space="preserve"> Message Acknowledgement</w:t>
      </w:r>
      <w:r w:rsidR="00005CE4">
        <w:rPr>
          <w:rFonts w:ascii="Trebuchet MS" w:hAnsi="Trebuchet MS"/>
        </w:rPr>
        <w:t xml:space="preserve"> Module</w:t>
      </w:r>
    </w:p>
    <w:p w:rsidR="00005CE4" w:rsidRPr="00656BBB" w:rsidRDefault="00772652" w:rsidP="00656BBB">
      <w:pPr>
        <w:pStyle w:val="ListParagraph"/>
        <w:numPr>
          <w:ilvl w:val="0"/>
          <w:numId w:val="2"/>
        </w:numPr>
        <w:ind w:left="1418"/>
        <w:rPr>
          <w:rFonts w:ascii="Segoe UI" w:hAnsi="Segoe UI"/>
          <w:sz w:val="22"/>
          <w:szCs w:val="22"/>
        </w:rPr>
      </w:pPr>
      <w:r>
        <w:rPr>
          <w:rFonts w:ascii="Segoe UI" w:hAnsi="Segoe UI"/>
          <w:sz w:val="22"/>
          <w:szCs w:val="22"/>
        </w:rPr>
        <w:t xml:space="preserve">Message Acknowledge Module should provide </w:t>
      </w:r>
      <w:r w:rsidR="00656BBB">
        <w:rPr>
          <w:rFonts w:ascii="Segoe UI" w:hAnsi="Segoe UI"/>
          <w:sz w:val="22"/>
          <w:szCs w:val="22"/>
        </w:rPr>
        <w:t>the entire</w:t>
      </w:r>
      <w:r>
        <w:rPr>
          <w:rFonts w:ascii="Segoe UI" w:hAnsi="Segoe UI"/>
          <w:sz w:val="22"/>
          <w:szCs w:val="22"/>
        </w:rPr>
        <w:t xml:space="preserve"> users feedback message</w:t>
      </w:r>
      <w:r w:rsidRPr="00656BBB">
        <w:rPr>
          <w:rFonts w:ascii="Segoe UI" w:hAnsi="Segoe UI"/>
          <w:sz w:val="22"/>
          <w:szCs w:val="22"/>
        </w:rPr>
        <w:t>about their completion of transaction</w:t>
      </w:r>
      <w:r w:rsidR="00005CE4" w:rsidRPr="00656BBB">
        <w:rPr>
          <w:rFonts w:ascii="Segoe UI" w:hAnsi="Segoe UI"/>
          <w:sz w:val="22"/>
          <w:szCs w:val="22"/>
        </w:rPr>
        <w:t xml:space="preserve">. </w:t>
      </w:r>
    </w:p>
    <w:p w:rsidR="00005CE4" w:rsidRDefault="00005CE4" w:rsidP="00772652">
      <w:pPr>
        <w:pStyle w:val="ListParagraph"/>
        <w:rPr>
          <w:rFonts w:ascii="Segoe UI" w:hAnsi="Segoe UI"/>
          <w:sz w:val="22"/>
          <w:szCs w:val="22"/>
        </w:rPr>
      </w:pPr>
    </w:p>
    <w:p w:rsidR="00005CE4" w:rsidRDefault="00005CE4">
      <w:pPr>
        <w:pStyle w:val="Heading1"/>
        <w:ind w:left="0" w:firstLine="0"/>
      </w:pPr>
      <w:r>
        <w:t xml:space="preserve">4. Non-functional Requirements </w:t>
      </w:r>
    </w:p>
    <w:p w:rsidR="00005CE4" w:rsidRDefault="00005CE4">
      <w:pPr>
        <w:pStyle w:val="BodyText"/>
        <w:numPr>
          <w:ilvl w:val="0"/>
          <w:numId w:val="7"/>
        </w:numPr>
        <w:rPr>
          <w:rFonts w:ascii="Segoe UI" w:hAnsi="Segoe UI"/>
          <w:sz w:val="22"/>
          <w:szCs w:val="22"/>
        </w:rPr>
      </w:pPr>
      <w:r>
        <w:rPr>
          <w:rFonts w:ascii="Segoe UI" w:hAnsi="Segoe UI"/>
          <w:sz w:val="22"/>
          <w:szCs w:val="22"/>
        </w:rPr>
        <w:t>The website should use professional design, look and feel and color scheme.</w:t>
      </w:r>
    </w:p>
    <w:p w:rsidR="00005CE4" w:rsidRDefault="00005CE4">
      <w:pPr>
        <w:pStyle w:val="BodyText"/>
        <w:numPr>
          <w:ilvl w:val="0"/>
          <w:numId w:val="7"/>
        </w:numPr>
        <w:rPr>
          <w:rFonts w:ascii="Segoe UI" w:hAnsi="Segoe UI"/>
          <w:sz w:val="22"/>
          <w:szCs w:val="22"/>
        </w:rPr>
      </w:pPr>
      <w:r>
        <w:rPr>
          <w:rFonts w:ascii="Segoe UI" w:hAnsi="Segoe UI"/>
          <w:sz w:val="22"/>
          <w:szCs w:val="22"/>
        </w:rPr>
        <w:t>Users will have no limitations for accessing the application through Internet. The portal being an internet application, it is difficult specify exact number of visitor or users. Hence we will target the system to support between</w:t>
      </w:r>
      <w:r w:rsidR="00656BBB">
        <w:rPr>
          <w:rFonts w:ascii="Segoe UI" w:hAnsi="Segoe UI"/>
          <w:sz w:val="22"/>
          <w:szCs w:val="22"/>
        </w:rPr>
        <w:t>5 and</w:t>
      </w:r>
      <w:r>
        <w:rPr>
          <w:rFonts w:ascii="Segoe UI" w:hAnsi="Segoe UI"/>
          <w:sz w:val="22"/>
          <w:szCs w:val="22"/>
        </w:rPr>
        <w:t xml:space="preserve"> 10 million users on launch of phase 1. </w:t>
      </w:r>
    </w:p>
    <w:p w:rsidR="00005CE4" w:rsidRDefault="00005CE4">
      <w:pPr>
        <w:pStyle w:val="BodyText"/>
        <w:numPr>
          <w:ilvl w:val="0"/>
          <w:numId w:val="7"/>
        </w:numPr>
        <w:rPr>
          <w:rFonts w:ascii="Segoe UI" w:hAnsi="Segoe UI"/>
          <w:sz w:val="22"/>
          <w:szCs w:val="22"/>
        </w:rPr>
      </w:pPr>
      <w:r>
        <w:rPr>
          <w:rFonts w:ascii="Segoe UI" w:hAnsi="Segoe UI"/>
          <w:sz w:val="22"/>
          <w:szCs w:val="22"/>
        </w:rPr>
        <w:t>Being a public website, the site must follow general usability guidelines for menus, navigation, colors, links and other actions provided on the screens.</w:t>
      </w:r>
    </w:p>
    <w:p w:rsidR="00005CE4" w:rsidRDefault="00005CE4">
      <w:pPr>
        <w:pStyle w:val="BodyText"/>
        <w:numPr>
          <w:ilvl w:val="0"/>
          <w:numId w:val="7"/>
        </w:numPr>
        <w:rPr>
          <w:rFonts w:ascii="Segoe UI" w:hAnsi="Segoe UI"/>
          <w:sz w:val="22"/>
          <w:szCs w:val="22"/>
        </w:rPr>
      </w:pPr>
      <w:r>
        <w:rPr>
          <w:rFonts w:ascii="Segoe UI" w:hAnsi="Segoe UI"/>
          <w:sz w:val="22"/>
          <w:szCs w:val="22"/>
        </w:rPr>
        <w:t>The system should be designed in such a manner that user will be able to complete tasks in minimum number of steps.</w:t>
      </w:r>
    </w:p>
    <w:p w:rsidR="00005CE4" w:rsidRDefault="00005CE4">
      <w:pPr>
        <w:pStyle w:val="BodyText"/>
        <w:rPr>
          <w:rFonts w:ascii="Segoe UI" w:hAnsi="Segoe UI"/>
          <w:sz w:val="22"/>
          <w:szCs w:val="22"/>
        </w:rPr>
      </w:pPr>
    </w:p>
    <w:sectPr w:rsidR="00005CE4" w:rsidSect="009E21B3">
      <w:type w:val="continuous"/>
      <w:pgSz w:w="12240" w:h="15840"/>
      <w:pgMar w:top="1134" w:right="1134" w:bottom="1134" w:left="1134" w:header="720" w:footer="720" w:gutter="0"/>
      <w:cols w:space="720"/>
      <w:formProt w:val="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0"/>
    <w:family w:val="auto"/>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4"/>
  <w:displayBackgroundShape/>
  <w:embedSystemFonts/>
  <w:stylePaneFormatFilter w:val="0000"/>
  <w:documentProtection w:edit="forms" w:enforcement="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0766B0"/>
    <w:rsid w:val="00005CE4"/>
    <w:rsid w:val="000101A6"/>
    <w:rsid w:val="0004080D"/>
    <w:rsid w:val="00057A13"/>
    <w:rsid w:val="000766B0"/>
    <w:rsid w:val="000E6E7C"/>
    <w:rsid w:val="000F2875"/>
    <w:rsid w:val="00103EBD"/>
    <w:rsid w:val="00115636"/>
    <w:rsid w:val="00131E32"/>
    <w:rsid w:val="00144020"/>
    <w:rsid w:val="0017522E"/>
    <w:rsid w:val="001951F3"/>
    <w:rsid w:val="001A0589"/>
    <w:rsid w:val="001B20EE"/>
    <w:rsid w:val="001B7DCE"/>
    <w:rsid w:val="001D3716"/>
    <w:rsid w:val="00217E10"/>
    <w:rsid w:val="00257A5C"/>
    <w:rsid w:val="00261CD7"/>
    <w:rsid w:val="002A2958"/>
    <w:rsid w:val="002A654C"/>
    <w:rsid w:val="002A6CEA"/>
    <w:rsid w:val="002C2BCF"/>
    <w:rsid w:val="00332F87"/>
    <w:rsid w:val="00337F14"/>
    <w:rsid w:val="00344D90"/>
    <w:rsid w:val="00384308"/>
    <w:rsid w:val="00394BB5"/>
    <w:rsid w:val="004122A1"/>
    <w:rsid w:val="00414AB3"/>
    <w:rsid w:val="00416DB4"/>
    <w:rsid w:val="00422894"/>
    <w:rsid w:val="00442039"/>
    <w:rsid w:val="004A0671"/>
    <w:rsid w:val="004B75D4"/>
    <w:rsid w:val="004C6469"/>
    <w:rsid w:val="0054391C"/>
    <w:rsid w:val="005A1470"/>
    <w:rsid w:val="005E4112"/>
    <w:rsid w:val="00656BBB"/>
    <w:rsid w:val="006A37C1"/>
    <w:rsid w:val="006C6F39"/>
    <w:rsid w:val="006F62E8"/>
    <w:rsid w:val="00710230"/>
    <w:rsid w:val="00710FE0"/>
    <w:rsid w:val="00767AA3"/>
    <w:rsid w:val="00772652"/>
    <w:rsid w:val="00783CE5"/>
    <w:rsid w:val="0079091F"/>
    <w:rsid w:val="007957A1"/>
    <w:rsid w:val="007C446B"/>
    <w:rsid w:val="00843BD5"/>
    <w:rsid w:val="00844676"/>
    <w:rsid w:val="0085179F"/>
    <w:rsid w:val="00864AF9"/>
    <w:rsid w:val="008A4A2F"/>
    <w:rsid w:val="008A5C51"/>
    <w:rsid w:val="008C7D13"/>
    <w:rsid w:val="008E2637"/>
    <w:rsid w:val="00950F7C"/>
    <w:rsid w:val="009630A0"/>
    <w:rsid w:val="009774AF"/>
    <w:rsid w:val="00995BDF"/>
    <w:rsid w:val="009A3DC8"/>
    <w:rsid w:val="009E21B3"/>
    <w:rsid w:val="009E7D83"/>
    <w:rsid w:val="009F2FE0"/>
    <w:rsid w:val="00A12721"/>
    <w:rsid w:val="00A41F7B"/>
    <w:rsid w:val="00A52866"/>
    <w:rsid w:val="00AD3DB7"/>
    <w:rsid w:val="00AE2EFB"/>
    <w:rsid w:val="00AF1CDC"/>
    <w:rsid w:val="00B2661D"/>
    <w:rsid w:val="00B34969"/>
    <w:rsid w:val="00B5142C"/>
    <w:rsid w:val="00B520A6"/>
    <w:rsid w:val="00B52584"/>
    <w:rsid w:val="00BE04C0"/>
    <w:rsid w:val="00CA6944"/>
    <w:rsid w:val="00CB0BFD"/>
    <w:rsid w:val="00CD1F13"/>
    <w:rsid w:val="00CD235D"/>
    <w:rsid w:val="00D00D62"/>
    <w:rsid w:val="00D022B4"/>
    <w:rsid w:val="00D5469B"/>
    <w:rsid w:val="00D572B3"/>
    <w:rsid w:val="00D67865"/>
    <w:rsid w:val="00DE3688"/>
    <w:rsid w:val="00DF26EE"/>
    <w:rsid w:val="00E94B9D"/>
    <w:rsid w:val="00EB0562"/>
    <w:rsid w:val="00EC07CC"/>
    <w:rsid w:val="00ED5396"/>
    <w:rsid w:val="00EF2176"/>
    <w:rsid w:val="00F0757A"/>
    <w:rsid w:val="00F313A7"/>
    <w:rsid w:val="00F41480"/>
    <w:rsid w:val="00F43081"/>
    <w:rsid w:val="00F7145A"/>
    <w:rsid w:val="00FB6917"/>
    <w:rsid w:val="00FE464D"/>
    <w:rsid w:val="00FF6ACF"/>
    <w:rsid w:val="00FF7A9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1B3"/>
    <w:pPr>
      <w:widowControl w:val="0"/>
      <w:suppressAutoHyphens/>
    </w:pPr>
    <w:rPr>
      <w:rFonts w:eastAsia="SimSun" w:cs="Mangal"/>
      <w:kern w:val="1"/>
      <w:sz w:val="24"/>
      <w:szCs w:val="24"/>
      <w:lang w:eastAsia="hi-IN" w:bidi="hi-IN"/>
    </w:rPr>
  </w:style>
  <w:style w:type="paragraph" w:styleId="Heading1">
    <w:name w:val="heading 1"/>
    <w:basedOn w:val="Heading"/>
    <w:next w:val="BodyText"/>
    <w:qFormat/>
    <w:rsid w:val="009E21B3"/>
    <w:pPr>
      <w:numPr>
        <w:numId w:val="1"/>
      </w:numPr>
      <w:outlineLvl w:val="0"/>
    </w:pPr>
    <w:rPr>
      <w:b/>
      <w:bCs/>
      <w:sz w:val="32"/>
      <w:szCs w:val="32"/>
    </w:rPr>
  </w:style>
  <w:style w:type="paragraph" w:styleId="Heading2">
    <w:name w:val="heading 2"/>
    <w:basedOn w:val="Heading"/>
    <w:next w:val="BodyText"/>
    <w:qFormat/>
    <w:rsid w:val="009E21B3"/>
    <w:pPr>
      <w:numPr>
        <w:ilvl w:val="1"/>
        <w:numId w:val="1"/>
      </w:numPr>
      <w:outlineLvl w:val="1"/>
    </w:pPr>
    <w:rPr>
      <w:b/>
      <w:bCs/>
      <w:i/>
      <w:iCs/>
    </w:rPr>
  </w:style>
  <w:style w:type="paragraph" w:styleId="Heading3">
    <w:name w:val="heading 3"/>
    <w:basedOn w:val="Heading"/>
    <w:next w:val="BodyText"/>
    <w:qFormat/>
    <w:rsid w:val="009E21B3"/>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9E21B3"/>
  </w:style>
  <w:style w:type="character" w:customStyle="1" w:styleId="WW8Num3z0">
    <w:name w:val="WW8Num3z0"/>
    <w:rsid w:val="009E21B3"/>
    <w:rPr>
      <w:rFonts w:ascii="Symbol" w:hAnsi="Symbol"/>
    </w:rPr>
  </w:style>
  <w:style w:type="character" w:customStyle="1" w:styleId="WW8Num3z1">
    <w:name w:val="WW8Num3z1"/>
    <w:rsid w:val="009E21B3"/>
    <w:rPr>
      <w:rFonts w:ascii="Wingdings" w:hAnsi="Wingdings"/>
    </w:rPr>
  </w:style>
  <w:style w:type="character" w:customStyle="1" w:styleId="WW8Num3z4">
    <w:name w:val="WW8Num3z4"/>
    <w:rsid w:val="009E21B3"/>
    <w:rPr>
      <w:rFonts w:ascii="Courier New" w:hAnsi="Courier New" w:cs="Courier New"/>
    </w:rPr>
  </w:style>
  <w:style w:type="character" w:customStyle="1" w:styleId="Bullets">
    <w:name w:val="Bullets"/>
    <w:rsid w:val="009E21B3"/>
    <w:rPr>
      <w:rFonts w:ascii="OpenSymbol" w:eastAsia="OpenSymbol" w:hAnsi="OpenSymbol" w:cs="OpenSymbol"/>
    </w:rPr>
  </w:style>
  <w:style w:type="character" w:customStyle="1" w:styleId="WW8Num2z0">
    <w:name w:val="WW8Num2z0"/>
    <w:rsid w:val="009E21B3"/>
    <w:rPr>
      <w:sz w:val="24"/>
    </w:rPr>
  </w:style>
  <w:style w:type="character" w:customStyle="1" w:styleId="WW8Num2z1">
    <w:name w:val="WW8Num2z1"/>
    <w:rsid w:val="009E21B3"/>
    <w:rPr>
      <w:sz w:val="22"/>
    </w:rPr>
  </w:style>
  <w:style w:type="character" w:customStyle="1" w:styleId="WW8Num2z8">
    <w:name w:val="WW8Num2z8"/>
    <w:rsid w:val="009E21B3"/>
    <w:rPr>
      <w:b/>
      <w:sz w:val="24"/>
    </w:rPr>
  </w:style>
  <w:style w:type="paragraph" w:customStyle="1" w:styleId="Heading">
    <w:name w:val="Heading"/>
    <w:basedOn w:val="Normal"/>
    <w:next w:val="BodyText"/>
    <w:rsid w:val="009E21B3"/>
    <w:pPr>
      <w:keepNext/>
      <w:spacing w:before="240" w:after="120"/>
    </w:pPr>
    <w:rPr>
      <w:rFonts w:ascii="Arial" w:hAnsi="Arial"/>
      <w:sz w:val="28"/>
      <w:szCs w:val="28"/>
    </w:rPr>
  </w:style>
  <w:style w:type="paragraph" w:styleId="BodyText">
    <w:name w:val="Body Text"/>
    <w:basedOn w:val="Normal"/>
    <w:rsid w:val="009E21B3"/>
    <w:pPr>
      <w:spacing w:after="120"/>
    </w:pPr>
  </w:style>
  <w:style w:type="paragraph" w:styleId="List">
    <w:name w:val="List"/>
    <w:basedOn w:val="BodyText"/>
    <w:rsid w:val="009E21B3"/>
  </w:style>
  <w:style w:type="paragraph" w:styleId="Caption">
    <w:name w:val="caption"/>
    <w:basedOn w:val="Normal"/>
    <w:qFormat/>
    <w:rsid w:val="009E21B3"/>
    <w:pPr>
      <w:suppressLineNumbers/>
      <w:spacing w:before="120" w:after="120"/>
    </w:pPr>
    <w:rPr>
      <w:i/>
      <w:iCs/>
    </w:rPr>
  </w:style>
  <w:style w:type="paragraph" w:customStyle="1" w:styleId="Index">
    <w:name w:val="Index"/>
    <w:basedOn w:val="Normal"/>
    <w:rsid w:val="009E21B3"/>
    <w:pPr>
      <w:suppressLineNumbers/>
    </w:pPr>
  </w:style>
  <w:style w:type="paragraph" w:styleId="ListParagraph">
    <w:name w:val="List Paragraph"/>
    <w:basedOn w:val="Normal"/>
    <w:qFormat/>
    <w:rsid w:val="009E21B3"/>
  </w:style>
  <w:style w:type="paragraph" w:customStyle="1" w:styleId="PreformattedText">
    <w:name w:val="Preformatted Text"/>
    <w:basedOn w:val="Normal"/>
    <w:rsid w:val="009E21B3"/>
    <w:rPr>
      <w:rFonts w:ascii="Courier New" w:eastAsia="NSimSun" w:hAnsi="Courier New" w:cs="Courier New"/>
      <w:sz w:val="20"/>
      <w:szCs w:val="20"/>
    </w:rPr>
  </w:style>
  <w:style w:type="paragraph" w:customStyle="1" w:styleId="ContentsHeading">
    <w:name w:val="Contents Heading"/>
    <w:basedOn w:val="Heading"/>
    <w:rsid w:val="009E21B3"/>
    <w:pPr>
      <w:suppressLineNumbers/>
    </w:pPr>
    <w:rPr>
      <w:b/>
      <w:bCs/>
      <w:sz w:val="32"/>
      <w:szCs w:val="32"/>
    </w:rPr>
  </w:style>
  <w:style w:type="paragraph" w:styleId="TOC1">
    <w:name w:val="toc 1"/>
    <w:basedOn w:val="Index"/>
    <w:rsid w:val="009E21B3"/>
    <w:pPr>
      <w:tabs>
        <w:tab w:val="right" w:leader="dot" w:pos="9972"/>
      </w:tabs>
    </w:pPr>
  </w:style>
  <w:style w:type="character" w:customStyle="1" w:styleId="RTFNum26">
    <w:name w:val="RTF_Num 2 6"/>
    <w:rsid w:val="006A37C1"/>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6</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Suraj</cp:lastModifiedBy>
  <cp:revision>30</cp:revision>
  <cp:lastPrinted>1899-12-31T18:30:00Z</cp:lastPrinted>
  <dcterms:created xsi:type="dcterms:W3CDTF">2022-07-16T04:47:00Z</dcterms:created>
  <dcterms:modified xsi:type="dcterms:W3CDTF">2022-07-20T07:43:00Z</dcterms:modified>
</cp:coreProperties>
</file>